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169" w:rsidRPr="00123169" w:rsidRDefault="00123169" w:rsidP="002D4D58">
      <w:pPr>
        <w:pStyle w:val="IEEETitle"/>
        <w:rPr>
          <w:rFonts w:ascii="Cambria" w:eastAsia="Cambria" w:hAnsi="Cambria" w:cs="Cambria"/>
          <w:b/>
          <w:spacing w:val="-6"/>
          <w:sz w:val="10"/>
          <w:szCs w:val="10"/>
        </w:rPr>
      </w:pPr>
    </w:p>
    <w:p w:rsidR="00FF4810" w:rsidRPr="00FF4810" w:rsidRDefault="00D04EAB" w:rsidP="00FF4810">
      <w:pPr>
        <w:spacing w:line="360" w:lineRule="auto"/>
        <w:jc w:val="center"/>
        <w:rPr>
          <w:rFonts w:ascii="Cambria" w:hAnsi="Cambria"/>
          <w:b/>
          <w:bCs/>
          <w:sz w:val="36"/>
          <w:szCs w:val="36"/>
          <w:lang w:val="en-US" w:eastAsia="en-US"/>
        </w:rPr>
      </w:pPr>
      <w:r>
        <w:rPr>
          <w:rFonts w:ascii="Cambria" w:hAnsi="Cambria"/>
          <w:b/>
          <w:bCs/>
          <w:sz w:val="36"/>
          <w:szCs w:val="36"/>
        </w:rPr>
        <w:t>Flood Prediction using Artificial Neural Network</w:t>
      </w:r>
      <w:bookmarkStart w:id="0" w:name="_GoBack"/>
      <w:bookmarkEnd w:id="0"/>
    </w:p>
    <w:p w:rsidR="00CA3D1D" w:rsidRDefault="00CA3D1D" w:rsidP="002D4D58">
      <w:pPr>
        <w:pStyle w:val="IEEETitle"/>
        <w:rPr>
          <w:rFonts w:ascii="Cambria" w:eastAsia="Cambria" w:hAnsi="Cambria" w:cs="Cambria"/>
          <w:b/>
          <w:spacing w:val="-6"/>
          <w:sz w:val="24"/>
        </w:rPr>
      </w:pPr>
    </w:p>
    <w:p w:rsidR="002D4D58" w:rsidRPr="00CD16C1" w:rsidRDefault="0025371F" w:rsidP="002D4D58">
      <w:pPr>
        <w:pStyle w:val="IEEETitle"/>
        <w:rPr>
          <w:rFonts w:ascii="Cambria" w:eastAsia="Cambria" w:hAnsi="Cambria" w:cs="Cambria"/>
          <w:b/>
          <w:spacing w:val="-6"/>
          <w:sz w:val="24"/>
        </w:rPr>
      </w:pPr>
      <w:r>
        <w:rPr>
          <w:rFonts w:ascii="Cambria" w:eastAsia="Cambria" w:hAnsi="Cambria" w:cs="Cambria"/>
          <w:b/>
          <w:spacing w:val="-6"/>
          <w:sz w:val="24"/>
        </w:rPr>
        <w:t>Ch</w:t>
      </w:r>
      <w:r w:rsidR="0052710A">
        <w:rPr>
          <w:rFonts w:ascii="Cambria" w:eastAsia="Cambria" w:hAnsi="Cambria" w:cs="Cambria"/>
          <w:b/>
          <w:spacing w:val="-6"/>
          <w:sz w:val="24"/>
        </w:rPr>
        <w:t>a</w:t>
      </w:r>
      <w:r>
        <w:rPr>
          <w:rFonts w:ascii="Cambria" w:eastAsia="Cambria" w:hAnsi="Cambria" w:cs="Cambria"/>
          <w:b/>
          <w:spacing w:val="-6"/>
          <w:sz w:val="24"/>
        </w:rPr>
        <w:t>itanya Thekkunja</w:t>
      </w:r>
      <w:r w:rsidR="002D4D58" w:rsidRPr="00D86B54">
        <w:rPr>
          <w:rFonts w:ascii="Cambria" w:eastAsia="Cambria" w:hAnsi="Cambria" w:cs="Cambria"/>
          <w:b/>
          <w:spacing w:val="-6"/>
          <w:sz w:val="24"/>
          <w:vertAlign w:val="superscript"/>
        </w:rPr>
        <w:t>1</w:t>
      </w:r>
      <w:r>
        <w:rPr>
          <w:rFonts w:ascii="Cambria" w:eastAsia="Cambria" w:hAnsi="Cambria" w:cs="Cambria"/>
          <w:b/>
          <w:spacing w:val="-6"/>
          <w:sz w:val="24"/>
        </w:rPr>
        <w:t>, Dr. ShivaKumar G.S</w:t>
      </w:r>
      <w:r w:rsidR="002D4D58" w:rsidRPr="00D86B54">
        <w:rPr>
          <w:rFonts w:ascii="Cambria" w:eastAsia="Cambria" w:hAnsi="Cambria" w:cs="Cambria"/>
          <w:b/>
          <w:spacing w:val="-6"/>
          <w:sz w:val="24"/>
          <w:vertAlign w:val="superscript"/>
        </w:rPr>
        <w:t>2</w:t>
      </w:r>
      <w:r>
        <w:rPr>
          <w:rFonts w:ascii="Cambria" w:eastAsia="Cambria" w:hAnsi="Cambria" w:cs="Cambria"/>
          <w:b/>
          <w:spacing w:val="-6"/>
          <w:sz w:val="24"/>
        </w:rPr>
        <w:t>, Shubhang S Aroor</w:t>
      </w:r>
      <w:r w:rsidR="00233D03">
        <w:rPr>
          <w:rFonts w:ascii="Cambria" w:eastAsia="Cambria" w:hAnsi="Cambria" w:cs="Cambria"/>
          <w:b/>
          <w:spacing w:val="-6"/>
          <w:sz w:val="24"/>
          <w:vertAlign w:val="superscript"/>
        </w:rPr>
        <w:t>3</w:t>
      </w:r>
    </w:p>
    <w:p w:rsidR="00CA3D1D" w:rsidRDefault="00CA3D1D" w:rsidP="002D4D58">
      <w:pPr>
        <w:pStyle w:val="Affiliation"/>
        <w:rPr>
          <w:sz w:val="18"/>
          <w:szCs w:val="18"/>
        </w:rPr>
      </w:pPr>
    </w:p>
    <w:p w:rsidR="002D4D58" w:rsidRPr="00FF4810" w:rsidRDefault="00D14E40" w:rsidP="00233D03">
      <w:pPr>
        <w:pStyle w:val="Affiliation"/>
        <w:jc w:val="left"/>
      </w:pPr>
      <w:r>
        <w:rPr>
          <w:sz w:val="18"/>
          <w:szCs w:val="18"/>
        </w:rPr>
        <w:tab/>
      </w:r>
      <w:r>
        <w:rPr>
          <w:sz w:val="18"/>
          <w:szCs w:val="18"/>
        </w:rPr>
        <w:tab/>
      </w:r>
      <w:r w:rsidR="00852801" w:rsidRPr="00FF4810">
        <w:t xml:space="preserve">Computer Science , </w:t>
      </w:r>
      <w:r w:rsidR="00233D03" w:rsidRPr="00FF4810">
        <w:t>Srinivas Institute of Technology,</w:t>
      </w:r>
      <w:r w:rsidR="00852801" w:rsidRPr="00FF4810">
        <w:t xml:space="preserve"> Mangalore, Karnataka, </w:t>
      </w:r>
      <w:r w:rsidR="00233D03" w:rsidRPr="00FF4810">
        <w:t>India</w:t>
      </w:r>
    </w:p>
    <w:p w:rsidR="002D4D58" w:rsidRPr="00233D03" w:rsidRDefault="002D4D58" w:rsidP="00233D03">
      <w:pPr>
        <w:pStyle w:val="Affiliation"/>
        <w:jc w:val="left"/>
        <w:rPr>
          <w:sz w:val="18"/>
          <w:szCs w:val="18"/>
        </w:rPr>
      </w:pPr>
    </w:p>
    <w:p w:rsidR="00456712" w:rsidRPr="00CD16C1" w:rsidRDefault="00456712" w:rsidP="00456712">
      <w:pPr>
        <w:pStyle w:val="Affiliation"/>
        <w:rPr>
          <w:sz w:val="18"/>
          <w:szCs w:val="18"/>
        </w:rPr>
      </w:pPr>
    </w:p>
    <w:p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rsidR="006B72B0" w:rsidRPr="00C51216" w:rsidRDefault="006B72B0" w:rsidP="006B72B0">
      <w:pPr>
        <w:rPr>
          <w:rFonts w:eastAsia="Cambria"/>
          <w:b/>
          <w:w w:val="102"/>
        </w:rPr>
      </w:pPr>
      <w:r w:rsidRPr="00C51216">
        <w:rPr>
          <w:rFonts w:eastAsia="Cambria"/>
          <w:b/>
          <w:w w:val="102"/>
        </w:rPr>
        <w:t>ABSTRACT</w:t>
      </w:r>
    </w:p>
    <w:p w:rsidR="006B72B0" w:rsidRPr="00790446" w:rsidRDefault="006B72B0" w:rsidP="006B72B0">
      <w:pPr>
        <w:autoSpaceDE w:val="0"/>
        <w:autoSpaceDN w:val="0"/>
        <w:adjustRightInd w:val="0"/>
        <w:jc w:val="center"/>
        <w:rPr>
          <w:b/>
          <w:sz w:val="19"/>
          <w:szCs w:val="19"/>
          <w:lang w:val="en-US" w:eastAsia="en-US"/>
        </w:rPr>
      </w:pPr>
    </w:p>
    <w:p w:rsidR="00706A69" w:rsidRPr="00FF4810" w:rsidRDefault="00FF4810" w:rsidP="0075050A">
      <w:pPr>
        <w:spacing w:line="276" w:lineRule="auto"/>
        <w:jc w:val="both"/>
        <w:rPr>
          <w:sz w:val="22"/>
          <w:szCs w:val="22"/>
        </w:rPr>
      </w:pPr>
      <w:r w:rsidRPr="00FF4810">
        <w:rPr>
          <w:rFonts w:ascii="Cambria" w:hAnsi="Cambria" w:cs="Cambria"/>
          <w:iCs/>
          <w:color w:val="111111"/>
          <w:sz w:val="22"/>
          <w:szCs w:val="22"/>
        </w:rPr>
        <w:t>Floods are one of the foremost catastrophic natural disasters, and, thanks to their complex nature, it's tough to make a predictive model. The advanced research works on flood prediction models have contributed to risk reduction, policy suggestion, minimization of the loss of human life, and reduced property damage related to floods. In general, ML algorithms are utilized in the event of prediction systems, to mimic the complex mathematical expressions of the physical processes of floods providing better performance and cost-effective solutions. The MLP model is implemented in this system by calculating accuracy values with examining the confusion matrix parameters. The proposed system analyses the dataset using Multilayer Perceptron Classifier (MLP) algorithm to coach the predictive model, and floods are often predicted</w:t>
      </w:r>
      <w:r w:rsidR="0075050A">
        <w:rPr>
          <w:rFonts w:ascii="Cambria" w:hAnsi="Cambria" w:cs="Cambria"/>
          <w:iCs/>
          <w:color w:val="111111"/>
          <w:sz w:val="22"/>
          <w:szCs w:val="22"/>
        </w:rPr>
        <w:t>.</w:t>
      </w:r>
    </w:p>
    <w:p w:rsidR="00706A69" w:rsidRDefault="00706A69" w:rsidP="00706A69">
      <w:pPr>
        <w:spacing w:line="276" w:lineRule="auto"/>
      </w:pPr>
    </w:p>
    <w:p w:rsidR="00FF4810" w:rsidRPr="00F550F9" w:rsidRDefault="00FF4810" w:rsidP="00706A69">
      <w:pPr>
        <w:spacing w:line="276" w:lineRule="auto"/>
        <w:sectPr w:rsidR="00FF4810" w:rsidRPr="00F550F9" w:rsidSect="007D501B">
          <w:footerReference w:type="default" r:id="rId8"/>
          <w:headerReference w:type="first" r:id="rId9"/>
          <w:footerReference w:type="first" r:id="rId10"/>
          <w:pgSz w:w="11907" w:h="16839" w:code="9"/>
          <w:pgMar w:top="1077" w:right="811" w:bottom="2438" w:left="990" w:header="709" w:footer="720" w:gutter="0"/>
          <w:pgNumType w:start="2"/>
          <w:cols w:space="708"/>
          <w:titlePg/>
          <w:docGrid w:linePitch="360"/>
        </w:sectPr>
      </w:pPr>
    </w:p>
    <w:p w:rsidR="00FF4810" w:rsidRDefault="00FF4810" w:rsidP="00FF4810">
      <w:pPr>
        <w:tabs>
          <w:tab w:val="left" w:pos="360"/>
        </w:tabs>
        <w:spacing w:line="276" w:lineRule="auto"/>
        <w:ind w:left="360"/>
        <w:jc w:val="center"/>
        <w:rPr>
          <w:rFonts w:eastAsia="Cambria"/>
          <w:b/>
          <w:spacing w:val="-1"/>
          <w:lang w:val="en-US" w:eastAsia="en-US"/>
        </w:rPr>
      </w:pPr>
    </w:p>
    <w:p w:rsidR="00A036C5" w:rsidRPr="00C51216" w:rsidRDefault="00FF4810" w:rsidP="00FF4810">
      <w:pPr>
        <w:tabs>
          <w:tab w:val="left" w:pos="360"/>
        </w:tabs>
        <w:spacing w:line="276" w:lineRule="auto"/>
        <w:ind w:left="360"/>
        <w:jc w:val="center"/>
        <w:rPr>
          <w:rFonts w:eastAsia="Cambria"/>
          <w:b/>
          <w:spacing w:val="-1"/>
          <w:sz w:val="18"/>
          <w:szCs w:val="18"/>
          <w:lang w:val="en-US" w:eastAsia="en-US"/>
        </w:rPr>
      </w:pPr>
      <w:r>
        <w:rPr>
          <w:rFonts w:eastAsia="Cambria"/>
          <w:b/>
          <w:spacing w:val="-1"/>
          <w:lang w:val="en-US" w:eastAsia="en-US"/>
        </w:rPr>
        <w:t xml:space="preserve">I. </w:t>
      </w:r>
      <w:r w:rsidR="00A036C5" w:rsidRPr="00C51216">
        <w:rPr>
          <w:rFonts w:eastAsia="Cambria"/>
          <w:b/>
          <w:spacing w:val="-1"/>
          <w:lang w:val="en-US" w:eastAsia="en-US"/>
        </w:rPr>
        <w:t>INTRODUCTION</w:t>
      </w:r>
    </w:p>
    <w:p w:rsidR="00A036C5" w:rsidRDefault="00A036C5" w:rsidP="00A036C5">
      <w:pPr>
        <w:spacing w:line="276" w:lineRule="auto"/>
        <w:jc w:val="both"/>
        <w:rPr>
          <w:rFonts w:eastAsia="Calibri"/>
          <w:sz w:val="22"/>
          <w:szCs w:val="22"/>
        </w:rPr>
      </w:pPr>
    </w:p>
    <w:p w:rsidR="00FF4810" w:rsidRDefault="00FF4810" w:rsidP="00D0118F">
      <w:pPr>
        <w:tabs>
          <w:tab w:val="left" w:pos="180"/>
          <w:tab w:val="left" w:pos="540"/>
        </w:tabs>
        <w:spacing w:line="276" w:lineRule="auto"/>
        <w:jc w:val="both"/>
        <w:rPr>
          <w:rFonts w:ascii="Cambria" w:hAnsi="Cambria"/>
          <w:spacing w:val="-1"/>
          <w:sz w:val="22"/>
          <w:szCs w:val="22"/>
          <w:shd w:val="clear" w:color="auto" w:fill="FFFFFF"/>
          <w:lang w:val="en-US" w:eastAsia="en-US"/>
        </w:rPr>
      </w:pPr>
      <w:r>
        <w:rPr>
          <w:rFonts w:ascii="Cambria" w:hAnsi="Cambria"/>
          <w:spacing w:val="-1"/>
          <w:sz w:val="22"/>
          <w:szCs w:val="22"/>
          <w:shd w:val="clear" w:color="auto" w:fill="FFFFFF"/>
        </w:rPr>
        <w:t xml:space="preserve">Floods are amongst the foremost catastrophic natural disasters, causing massive damage to human life, infrastructure, agriculture, and therefore the socioeconomic system. Governments are under enormous pressure to develop reliable and accurate maps of flood risk areas and further plans for sustainable flood risk management, that consider prevention, protection, and preparedness. Many control measures are being implemented to reduce the losses incurred thanks to it. But these control measures haven't been that effective in areas that are vulnerable to flash floods. because of its capability to predict future events, machine learning has contributed tons in preventing many natural disasters like floods, earthquakes. Being a man-made Intelligence application, Machine Learning is where the systems can learn from past data, identify patterns, and learn to form predictions with minimal human interaction. It provides computers with the facility to seek out and make decisions without being programmed explicitly. It mainly focuses on developing computer programs which can change </w:t>
      </w:r>
      <w:r>
        <w:rPr>
          <w:rFonts w:ascii="Cambria" w:hAnsi="Cambria"/>
          <w:spacing w:val="-1"/>
          <w:sz w:val="22"/>
          <w:szCs w:val="22"/>
          <w:shd w:val="clear" w:color="auto" w:fill="FFFFFF"/>
        </w:rPr>
        <w:lastRenderedPageBreak/>
        <w:t xml:space="preserve">when exposed to new data. the tactic of coaching and testing of a machine learning model involves the use of various specialized machine learning algorithms. The methodology follows the tactic of feeding the training data to an algorithm, and therefore the algorithm uses this training data to provide predictions on new test data. Machine learning are often roughly classified into three categories. they're Supervised Learning, Unsupervised Learning, and Reinforcement Learning. In Supervised learning, the prediction model is given a training dataset with both the input file and thus the corresponding output data. In Unsupervised Learning, the training set has no labels, and thus the algorithm tries to hunt out a structure or a pattern within the given un-labelled data set. The algorithms used for unsupervised learning are of two types called clustering algorithm and thus the expectation-maximization algorithm. within the case of reinforcement learning, the algorithm dynamically interacts with its environment, and it receives positive or feedback to reinforce its performance. Data scientists use many various sorts of machine learning algorithms to get patterns that cause actionable insights. At a high level, these </w:t>
      </w:r>
      <w:r>
        <w:rPr>
          <w:rFonts w:ascii="Cambria" w:hAnsi="Cambria"/>
          <w:spacing w:val="-1"/>
          <w:sz w:val="22"/>
          <w:szCs w:val="22"/>
          <w:shd w:val="clear" w:color="auto" w:fill="FFFFFF"/>
        </w:rPr>
        <w:lastRenderedPageBreak/>
        <w:t xml:space="preserve">different algorithms are classified as supervised and unsupervised learning algorithms supported their way of coaching and therefore the sort of dataset they use to form predictions. Supervised learning are often further grouped into Classification and Regression problems. Both problems have a goal: constructing a succinct prediction model that predicts the worth of the dependent attribute from the input attribute variables. The difference between the 2 problems is that the dependent attribute is numerical for regression and categorical for classification. Classification may be a supervised learning approach that involves the method of predicting the label or classes of given data points. The task of predictive classification modelling is an approximation of a mapping function from input variables(X) to discrete output variables(Y). This data set could also be bi-class or multi-class containing discrete output values. Some well-known samples of classification problems might be document classification and speech recognition. during a regression problem, the results are predicted within endless output where the input variables are mapped to some continuous function. Regression problems are categorized into various types, like Simple rectilinear regression , Polynomial Regression, Random Forest Regression, Decision Tree Regression, Support Vector Regression Unsupervised learning mainly deals with un-labelled data, and using the clustering algorithm; it finds structures or patterns within the given dataset. It allows you to perform more complex processing tasks compared to supervised learning. Unsupervised learning are often classified into Parametric unsupervised learning and Non-parametric unsupervised learning. The parametric unsupervised learning algorithm makes use of the Expectation-maximization algorithm to construct Gaussian Mixture Models to predict the category of the given un-labelled data. In Non-parametric unsupervised learning, the info is grouped into clusters by finding a pattern or a structure during a collection of un-labelled data. The clustering problem is taken into account because the most desirable unsupervised learning problem. Clustering algorithms are often classified as Exclusive Clustering, Overlapping Clustering, Hierarchical Clustering, and Probabilistic Clustering. The goal of this technique is to develop a machine learning </w:t>
      </w:r>
      <w:r>
        <w:rPr>
          <w:rFonts w:ascii="Cambria" w:hAnsi="Cambria"/>
          <w:spacing w:val="-1"/>
          <w:sz w:val="22"/>
          <w:szCs w:val="22"/>
          <w:shd w:val="clear" w:color="auto" w:fill="FFFFFF"/>
        </w:rPr>
        <w:lastRenderedPageBreak/>
        <w:t>model for real-time flood forecasting. In recent times, sub-pass or low-lying areas in cities are most susceptible to waterlogging. In these flood-prone locations, water gets accumulated during a short period. Relative elevation, surface runoff, and insufficient passage of water to drainage are critical points within the development of waterlogging. Thus, flash flood forecasting at these places is important. This project’s scope is to coach a prediction model with the dataset of rainfall records of all the states in India to predict flood warning prior. this is often to scale back the inefficiency in predicting the flood and to enhance the accuracy analysis in predicting floods prior, which might , in turn, save lives and also many to avoid wasting "many |to avoid wasting" to save many lots of lots of meteorological efforts and assets in predicting flood occurrence. To avoid wasting" to save lots of lots of meteorological efforts and assets in predicting flood occurrence.</w:t>
      </w:r>
    </w:p>
    <w:p w:rsidR="002D4D58" w:rsidRPr="00123169" w:rsidRDefault="002D4D58" w:rsidP="0075050A">
      <w:pPr>
        <w:pStyle w:val="IEEEParagraph"/>
        <w:spacing w:line="276" w:lineRule="auto"/>
        <w:ind w:firstLine="0"/>
        <w:rPr>
          <w:sz w:val="22"/>
          <w:szCs w:val="22"/>
        </w:rPr>
      </w:pPr>
    </w:p>
    <w:p w:rsidR="00FF4810" w:rsidRPr="00FF4810" w:rsidRDefault="00FF4810" w:rsidP="00FF4810">
      <w:pPr>
        <w:tabs>
          <w:tab w:val="left" w:pos="180"/>
          <w:tab w:val="left" w:pos="540"/>
        </w:tabs>
        <w:spacing w:line="276" w:lineRule="auto"/>
        <w:jc w:val="center"/>
        <w:rPr>
          <w:rFonts w:ascii="Cambria" w:hAnsi="Cambria"/>
          <w:b/>
          <w:bCs/>
          <w:color w:val="111111"/>
          <w:spacing w:val="-1"/>
          <w:shd w:val="clear" w:color="auto" w:fill="FFFFFF"/>
          <w:lang w:val="en-US" w:eastAsia="en-US"/>
        </w:rPr>
      </w:pPr>
      <w:r w:rsidRPr="00FF4810">
        <w:rPr>
          <w:rFonts w:ascii="Cambria" w:hAnsi="Cambria"/>
          <w:b/>
          <w:bCs/>
          <w:color w:val="111111"/>
          <w:spacing w:val="-1"/>
          <w:shd w:val="clear" w:color="auto" w:fill="FFFFFF"/>
        </w:rPr>
        <w:t>II. EXISTING SYSTEM</w:t>
      </w:r>
    </w:p>
    <w:p w:rsidR="00FF4810" w:rsidRDefault="00FF4810" w:rsidP="00FF4810">
      <w:pPr>
        <w:tabs>
          <w:tab w:val="left" w:pos="180"/>
          <w:tab w:val="left" w:pos="540"/>
        </w:tabs>
        <w:spacing w:line="276" w:lineRule="auto"/>
      </w:pPr>
    </w:p>
    <w:p w:rsidR="001E7EB8" w:rsidRPr="00D0118F" w:rsidRDefault="00FF4810" w:rsidP="00D0118F">
      <w:pPr>
        <w:tabs>
          <w:tab w:val="left" w:pos="180"/>
          <w:tab w:val="left" w:pos="540"/>
        </w:tabs>
        <w:spacing w:line="276" w:lineRule="auto"/>
        <w:jc w:val="both"/>
        <w:rPr>
          <w:rFonts w:ascii="Cambria" w:hAnsi="Cambria"/>
          <w:sz w:val="22"/>
          <w:szCs w:val="22"/>
        </w:rPr>
      </w:pPr>
      <w:r>
        <w:rPr>
          <w:rFonts w:ascii="Cambria" w:hAnsi="Cambria"/>
          <w:sz w:val="22"/>
          <w:szCs w:val="22"/>
        </w:rPr>
        <w:t xml:space="preserve">The strategies of flood forecasting are expensive and highly complicated. Weather and rainfall forecasting may be a significant task behind the prediction of a flood. meteorology involves simulations supported by physics  and differential equations. The rainfall forecast is completed using radars and satellite imaging. A Doppler radar is used to locate the precipitation and detect the motion of rain droplets. Dedicated weather satellites  provide images using which information about rainfall is usually deduced. In short-term flash flood prediction in urban areas, a theoretical model incorporating the factors influencing flood is established using the facility  of machine learning techniques, which is employed to estimate floods before time. Rapid urbanization, global global climate change , and extreme rainfall have resulted during a growing number of cases of urban flash floods in recent times. it's crucial to predict the occurrence of a flood in order that its  aftermath are often minimized. As the name suggests, an urban flash flood occurs during an urban area during a short period. Hence, to scale back its impact, short-term forecasting is employed for the prediction of the very near future incident. In orthodox  methods of flood forecasting, current weather are examining </w:t>
      </w:r>
      <w:r>
        <w:rPr>
          <w:rFonts w:ascii="Cambria" w:hAnsi="Cambria"/>
          <w:sz w:val="22"/>
          <w:szCs w:val="22"/>
        </w:rPr>
        <w:lastRenderedPageBreak/>
        <w:t>using  the conventional methods like radar and satellite imaging, and calculations involving complicated mathematical equations. The recent developments in Machine Learning (ML)  and knowledge and Communication Technology (ICT) have helped us to review this hydrological problem from a special perspective. The aim is to style a theoretical model considering the parameters causing the urban flash flood and predict the event. The drawbacks of this technique include the subsequent , To implement a model for an populated area during which short-term forecasting of a flood may be a complex scenario, including multiple factors, that are imagined where a possible real-world scenario is undertaken. It can’t be determine the regularity of rainfall data and achieve more accurate prediction results of a flash flood.</w:t>
      </w:r>
    </w:p>
    <w:p w:rsidR="003924E8" w:rsidRDefault="003924E8" w:rsidP="00D0118F">
      <w:pPr>
        <w:pStyle w:val="IEEEParagraph"/>
        <w:spacing w:line="276" w:lineRule="auto"/>
        <w:ind w:firstLine="0"/>
        <w:jc w:val="left"/>
        <w:rPr>
          <w:sz w:val="22"/>
          <w:szCs w:val="22"/>
        </w:rPr>
      </w:pPr>
    </w:p>
    <w:p w:rsidR="003924E8" w:rsidRPr="00505FDE" w:rsidRDefault="002F2D6E" w:rsidP="0075050A">
      <w:pPr>
        <w:tabs>
          <w:tab w:val="left" w:pos="360"/>
        </w:tabs>
        <w:spacing w:line="276" w:lineRule="auto"/>
        <w:ind w:left="360"/>
        <w:jc w:val="center"/>
      </w:pPr>
      <w:r>
        <w:rPr>
          <w:rFonts w:eastAsia="Cambria"/>
          <w:b/>
          <w:spacing w:val="-1"/>
          <w:lang w:val="en-US" w:eastAsia="en-US"/>
        </w:rPr>
        <w:t>III.</w:t>
      </w:r>
      <w:r w:rsidR="00FF4810" w:rsidRPr="00FF4810">
        <w:rPr>
          <w:rFonts w:ascii="Cambria" w:hAnsi="Cambria"/>
          <w:b/>
          <w:bCs/>
        </w:rPr>
        <w:t>PROPOSED SYSTEM</w:t>
      </w:r>
    </w:p>
    <w:p w:rsidR="00505FDE" w:rsidRPr="00C51216" w:rsidRDefault="00505FDE" w:rsidP="0075050A">
      <w:pPr>
        <w:tabs>
          <w:tab w:val="left" w:pos="360"/>
        </w:tabs>
        <w:spacing w:line="276" w:lineRule="auto"/>
        <w:ind w:left="289"/>
      </w:pPr>
    </w:p>
    <w:p w:rsidR="00FF4810" w:rsidRDefault="00FF4810" w:rsidP="0075050A">
      <w:pPr>
        <w:spacing w:line="276" w:lineRule="auto"/>
        <w:jc w:val="both"/>
        <w:rPr>
          <w:rFonts w:ascii="Cambria" w:hAnsi="Cambria"/>
          <w:sz w:val="22"/>
          <w:szCs w:val="22"/>
          <w:lang w:val="en-US" w:eastAsia="en-US"/>
        </w:rPr>
      </w:pPr>
      <w:r>
        <w:rPr>
          <w:rFonts w:ascii="Cambria" w:hAnsi="Cambria"/>
          <w:sz w:val="22"/>
          <w:szCs w:val="22"/>
        </w:rPr>
        <w:t xml:space="preserve">This system aims to gather data from all the states of India and form a generalized dataset. A machine learning algorithm is applied to the labelled dataset, and patterns are extracted, which, in turn, obtain maximum accuracy with real-time input. In general, the dataset collected for predicting is split into a Training set and Test set. The </w:t>
      </w:r>
      <w:r>
        <w:rPr>
          <w:rFonts w:ascii="Cambria" w:hAnsi="Cambria" w:cs="Cambria"/>
          <w:iCs/>
          <w:color w:val="111111"/>
          <w:sz w:val="22"/>
          <w:szCs w:val="22"/>
        </w:rPr>
        <w:t>Multilayer Perceptron Classifier algorithm</w:t>
      </w:r>
      <w:r>
        <w:rPr>
          <w:rFonts w:ascii="Cambria" w:hAnsi="Cambria"/>
          <w:sz w:val="22"/>
          <w:szCs w:val="22"/>
        </w:rPr>
        <w:t xml:space="preserve"> is applied to train the predictive model and appropriate results are obtained with accuracy and precisely examining the confusion matrix parameters.</w:t>
      </w:r>
    </w:p>
    <w:p w:rsidR="00412CC8" w:rsidRDefault="00412CC8" w:rsidP="0075050A">
      <w:pPr>
        <w:tabs>
          <w:tab w:val="left" w:pos="360"/>
        </w:tabs>
        <w:spacing w:line="276" w:lineRule="auto"/>
      </w:pPr>
    </w:p>
    <w:p w:rsidR="002D4D58" w:rsidRPr="00C51216" w:rsidRDefault="00412CC8" w:rsidP="0075050A">
      <w:pPr>
        <w:tabs>
          <w:tab w:val="left" w:pos="360"/>
        </w:tabs>
        <w:spacing w:line="276" w:lineRule="auto"/>
        <w:jc w:val="center"/>
        <w:rPr>
          <w:rFonts w:eastAsia="Cambria"/>
          <w:b/>
          <w:spacing w:val="-1"/>
          <w:lang w:val="en-US" w:eastAsia="en-US"/>
        </w:rPr>
      </w:pPr>
      <w:r w:rsidRPr="00C51216">
        <w:rPr>
          <w:b/>
        </w:rPr>
        <w:t>IV.</w:t>
      </w:r>
      <w:r w:rsidR="00FF4810" w:rsidRPr="00FF4810">
        <w:rPr>
          <w:rFonts w:ascii="Cambria" w:hAnsi="Cambria"/>
          <w:b/>
          <w:bCs/>
        </w:rPr>
        <w:t>OBJECTIVES</w:t>
      </w:r>
    </w:p>
    <w:p w:rsidR="00C51216" w:rsidRPr="00123169" w:rsidRDefault="00C51216" w:rsidP="00D0118F">
      <w:pPr>
        <w:tabs>
          <w:tab w:val="left" w:pos="360"/>
        </w:tabs>
        <w:spacing w:line="276" w:lineRule="auto"/>
        <w:jc w:val="center"/>
        <w:rPr>
          <w:rFonts w:ascii="Cambria" w:eastAsia="Cambria" w:hAnsi="Cambria" w:cs="Cambria"/>
          <w:b/>
          <w:spacing w:val="-1"/>
          <w:lang w:val="en-US" w:eastAsia="en-US"/>
        </w:rPr>
      </w:pPr>
    </w:p>
    <w:p w:rsidR="00C51216" w:rsidRDefault="00FF4810" w:rsidP="00D0118F">
      <w:pPr>
        <w:tabs>
          <w:tab w:val="left" w:pos="360"/>
        </w:tabs>
        <w:spacing w:line="276" w:lineRule="auto"/>
        <w:jc w:val="both"/>
        <w:rPr>
          <w:rFonts w:asciiTheme="majorHAnsi" w:hAnsiTheme="majorHAnsi"/>
        </w:rPr>
      </w:pPr>
      <w:r w:rsidRPr="00FF4810">
        <w:rPr>
          <w:rFonts w:asciiTheme="majorHAnsi" w:hAnsiTheme="majorHAnsi"/>
        </w:rPr>
        <w:t>The objective of Flood Prediction using Machine Learning is to design a incremental model to predict floods based on the rainfall levels, channel flows, river levels etc. An approach of prediction is using Machine Learning that has very good working efficiency produces the accurate results. The system helps to improve the performance. This method can be used to predict both long term and short term floods in a given region.and maintaining the project is easy and manageable</w:t>
      </w:r>
    </w:p>
    <w:p w:rsidR="00FF4810" w:rsidRDefault="00FF4810" w:rsidP="00D0118F">
      <w:pPr>
        <w:tabs>
          <w:tab w:val="left" w:pos="360"/>
        </w:tabs>
        <w:spacing w:line="276" w:lineRule="auto"/>
        <w:jc w:val="both"/>
        <w:rPr>
          <w:rFonts w:ascii="Cambria" w:eastAsia="Cambria" w:hAnsi="Cambria" w:cs="Cambria"/>
          <w:b/>
          <w:spacing w:val="-1"/>
          <w:sz w:val="22"/>
          <w:szCs w:val="22"/>
          <w:lang w:val="en-US" w:eastAsia="en-US"/>
        </w:rPr>
      </w:pPr>
    </w:p>
    <w:p w:rsidR="00D0118F" w:rsidRDefault="00C51216" w:rsidP="00D0118F">
      <w:pPr>
        <w:spacing w:line="360" w:lineRule="auto"/>
        <w:jc w:val="center"/>
        <w:rPr>
          <w:rFonts w:asciiTheme="majorHAnsi" w:hAnsiTheme="majorHAnsi"/>
          <w:b/>
          <w:bCs/>
        </w:rPr>
      </w:pPr>
      <w:r w:rsidRPr="00FF4810">
        <w:rPr>
          <w:rFonts w:asciiTheme="majorHAnsi" w:eastAsia="Cambria" w:hAnsiTheme="majorHAnsi"/>
          <w:b/>
          <w:spacing w:val="-1"/>
          <w:lang w:val="en-US" w:eastAsia="en-US"/>
        </w:rPr>
        <w:t>V .</w:t>
      </w:r>
      <w:r w:rsidR="00FF4810" w:rsidRPr="00FF4810">
        <w:rPr>
          <w:rFonts w:asciiTheme="majorHAnsi" w:hAnsiTheme="majorHAnsi"/>
          <w:b/>
          <w:bCs/>
        </w:rPr>
        <w:t xml:space="preserve"> SYSTEM IMPLEMENTATION</w:t>
      </w:r>
    </w:p>
    <w:p w:rsidR="00D0118F" w:rsidRPr="00D0118F" w:rsidRDefault="00D0118F" w:rsidP="00D0118F">
      <w:pPr>
        <w:spacing w:line="276" w:lineRule="auto"/>
        <w:jc w:val="center"/>
        <w:rPr>
          <w:rFonts w:asciiTheme="majorHAnsi" w:hAnsiTheme="majorHAnsi"/>
          <w:b/>
          <w:bCs/>
        </w:rPr>
      </w:pPr>
    </w:p>
    <w:p w:rsidR="0075050A" w:rsidRDefault="0075050A" w:rsidP="00D0118F">
      <w:pPr>
        <w:spacing w:line="276" w:lineRule="auto"/>
        <w:jc w:val="both"/>
        <w:rPr>
          <w:rFonts w:ascii="Cambria" w:hAnsi="Cambria"/>
          <w:sz w:val="22"/>
          <w:szCs w:val="22"/>
          <w:lang w:val="en-US" w:eastAsia="en-US"/>
        </w:rPr>
      </w:pPr>
      <w:r>
        <w:rPr>
          <w:rFonts w:ascii="Cambria" w:hAnsi="Cambria"/>
          <w:sz w:val="22"/>
          <w:szCs w:val="22"/>
        </w:rPr>
        <w:t>The evaluation of the prediction accuracy of the classifiers is administered using data validation, and therefore the results are compared to get the  actual accuracy. It is used to seek out the accuracy of the training dataset, accuracy of the testing dataset, specification, false-positive rate, precision, and recall by comparing the  algorithm models using python code. the subsequent Involvement steps are,</w:t>
      </w:r>
    </w:p>
    <w:p w:rsidR="0075050A" w:rsidRDefault="0075050A" w:rsidP="0075050A">
      <w:pPr>
        <w:pStyle w:val="ListParagraph"/>
        <w:numPr>
          <w:ilvl w:val="0"/>
          <w:numId w:val="11"/>
        </w:numPr>
        <w:suppressAutoHyphens/>
        <w:spacing w:after="0" w:line="360" w:lineRule="auto"/>
        <w:jc w:val="both"/>
        <w:rPr>
          <w:rFonts w:ascii="Cambria" w:hAnsi="Cambria"/>
        </w:rPr>
      </w:pPr>
      <w:r>
        <w:rPr>
          <w:rFonts w:ascii="Cambria" w:hAnsi="Cambria"/>
        </w:rPr>
        <w:t>Define a problem</w:t>
      </w:r>
    </w:p>
    <w:p w:rsidR="0075050A" w:rsidRDefault="0075050A" w:rsidP="0075050A">
      <w:pPr>
        <w:pStyle w:val="ListParagraph"/>
        <w:numPr>
          <w:ilvl w:val="0"/>
          <w:numId w:val="11"/>
        </w:numPr>
        <w:suppressAutoHyphens/>
        <w:spacing w:after="0" w:line="360" w:lineRule="auto"/>
        <w:jc w:val="both"/>
        <w:rPr>
          <w:rFonts w:ascii="Cambria" w:hAnsi="Cambria"/>
        </w:rPr>
      </w:pPr>
      <w:r>
        <w:rPr>
          <w:rFonts w:ascii="Cambria" w:hAnsi="Cambria"/>
        </w:rPr>
        <w:t>Preparing data</w:t>
      </w:r>
    </w:p>
    <w:p w:rsidR="0075050A" w:rsidRDefault="0075050A" w:rsidP="0075050A">
      <w:pPr>
        <w:pStyle w:val="ListParagraph"/>
        <w:numPr>
          <w:ilvl w:val="0"/>
          <w:numId w:val="11"/>
        </w:numPr>
        <w:suppressAutoHyphens/>
        <w:spacing w:after="0" w:line="360" w:lineRule="auto"/>
        <w:jc w:val="both"/>
        <w:rPr>
          <w:rFonts w:ascii="Cambria" w:hAnsi="Cambria"/>
        </w:rPr>
      </w:pPr>
      <w:r>
        <w:rPr>
          <w:rFonts w:ascii="Cambria" w:hAnsi="Cambria"/>
        </w:rPr>
        <w:t>Evaluating algorithms</w:t>
      </w:r>
    </w:p>
    <w:p w:rsidR="0075050A" w:rsidRDefault="0075050A" w:rsidP="0075050A">
      <w:pPr>
        <w:pStyle w:val="ListParagraph"/>
        <w:numPr>
          <w:ilvl w:val="0"/>
          <w:numId w:val="11"/>
        </w:numPr>
        <w:suppressAutoHyphens/>
        <w:spacing w:after="0" w:line="360" w:lineRule="auto"/>
        <w:jc w:val="both"/>
        <w:rPr>
          <w:rFonts w:ascii="Cambria" w:hAnsi="Cambria"/>
        </w:rPr>
      </w:pPr>
      <w:r>
        <w:rPr>
          <w:rFonts w:ascii="Cambria" w:hAnsi="Cambria"/>
        </w:rPr>
        <w:t>Predicting results</w:t>
      </w:r>
    </w:p>
    <w:p w:rsidR="0075050A" w:rsidRDefault="0075050A" w:rsidP="0075050A">
      <w:pPr>
        <w:spacing w:line="360" w:lineRule="auto"/>
        <w:jc w:val="both"/>
      </w:pPr>
      <w:r>
        <w:rPr>
          <w:noProof/>
          <w:lang w:val="en-US" w:eastAsia="en-US"/>
        </w:rPr>
        <w:drawing>
          <wp:anchor distT="0" distB="0" distL="0" distR="0" simplePos="0" relativeHeight="251658240" behindDoc="0" locked="0" layoutInCell="0" allowOverlap="1">
            <wp:simplePos x="0" y="0"/>
            <wp:positionH relativeFrom="column">
              <wp:posOffset>153670</wp:posOffset>
            </wp:positionH>
            <wp:positionV relativeFrom="paragraph">
              <wp:posOffset>69850</wp:posOffset>
            </wp:positionV>
            <wp:extent cx="2381885" cy="2257425"/>
            <wp:effectExtent l="0" t="0" r="0" b="9525"/>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885" cy="2257425"/>
                    </a:xfrm>
                    <a:prstGeom prst="rect">
                      <a:avLst/>
                    </a:prstGeom>
                    <a:noFill/>
                  </pic:spPr>
                </pic:pic>
              </a:graphicData>
            </a:graphic>
          </wp:anchor>
        </w:drawing>
      </w:r>
      <w:r>
        <w:tab/>
      </w:r>
      <w:r>
        <w:tab/>
      </w:r>
      <w:r>
        <w:tab/>
      </w:r>
      <w:r>
        <w:tab/>
      </w:r>
      <w:r>
        <w:tab/>
      </w:r>
    </w:p>
    <w:p w:rsidR="0075050A" w:rsidRDefault="0075050A" w:rsidP="0075050A">
      <w:pPr>
        <w:spacing w:line="360" w:lineRule="auto"/>
        <w:rPr>
          <w:rFonts w:ascii="Cambria" w:hAnsi="Cambria"/>
          <w:b/>
          <w:bCs/>
          <w:sz w:val="22"/>
          <w:szCs w:val="22"/>
        </w:rPr>
      </w:pPr>
    </w:p>
    <w:p w:rsidR="0075050A" w:rsidRDefault="0075050A" w:rsidP="0075050A">
      <w:pPr>
        <w:spacing w:line="360" w:lineRule="auto"/>
        <w:rPr>
          <w:rFonts w:ascii="Cambria" w:hAnsi="Cambria"/>
          <w:b/>
          <w:bCs/>
          <w:i/>
        </w:rPr>
      </w:pPr>
      <w:r>
        <w:rPr>
          <w:rFonts w:ascii="Cambria" w:hAnsi="Cambria"/>
          <w:b/>
          <w:bCs/>
          <w:i/>
        </w:rPr>
        <w:tab/>
      </w:r>
    </w:p>
    <w:p w:rsidR="0075050A" w:rsidRDefault="0075050A" w:rsidP="0075050A">
      <w:pPr>
        <w:spacing w:line="360" w:lineRule="auto"/>
        <w:rPr>
          <w:rFonts w:ascii="Cambria" w:hAnsi="Cambria"/>
          <w:b/>
          <w:bCs/>
          <w:i/>
        </w:rPr>
      </w:pPr>
      <w:r>
        <w:rPr>
          <w:rFonts w:ascii="Cambria" w:hAnsi="Cambria"/>
          <w:b/>
          <w:bCs/>
          <w:i/>
        </w:rPr>
        <w:tab/>
      </w:r>
    </w:p>
    <w:p w:rsidR="0075050A" w:rsidRDefault="0075050A" w:rsidP="0075050A">
      <w:pPr>
        <w:spacing w:line="360" w:lineRule="auto"/>
        <w:rPr>
          <w:rFonts w:ascii="Cambria" w:hAnsi="Cambria"/>
          <w:b/>
          <w:bCs/>
          <w:i/>
          <w:sz w:val="22"/>
          <w:szCs w:val="22"/>
        </w:rPr>
      </w:pPr>
      <w:r>
        <w:rPr>
          <w:rFonts w:ascii="Cambria" w:hAnsi="Cambria"/>
          <w:b/>
          <w:bCs/>
          <w:i/>
        </w:rPr>
        <w:t xml:space="preserve">                Fig 1: </w:t>
      </w:r>
      <w:r>
        <w:rPr>
          <w:rFonts w:ascii="Cambria" w:hAnsi="Cambria"/>
          <w:bCs/>
          <w:i/>
          <w:sz w:val="22"/>
          <w:szCs w:val="22"/>
        </w:rPr>
        <w:t>System architecture</w:t>
      </w:r>
    </w:p>
    <w:p w:rsidR="0075050A" w:rsidRDefault="0075050A" w:rsidP="00D0118F">
      <w:pPr>
        <w:pStyle w:val="LO-normal"/>
        <w:tabs>
          <w:tab w:val="left" w:pos="180"/>
          <w:tab w:val="left" w:pos="540"/>
        </w:tabs>
        <w:jc w:val="both"/>
        <w:rPr>
          <w:rFonts w:ascii="Cambria" w:eastAsia="Times New Roman" w:hAnsi="Cambria" w:cs="Times New Roman"/>
          <w:lang w:val="en-US"/>
        </w:rPr>
      </w:pPr>
      <w:r>
        <w:rPr>
          <w:rFonts w:ascii="Cambria" w:eastAsia="Times New Roman" w:hAnsi="Cambria" w:cs="Times New Roman"/>
          <w:lang w:val="en-US"/>
        </w:rPr>
        <w:t xml:space="preserve">Data Validation Process is the Specific validation technique are used to determine the error rate of machine learning. To determine missing value, duplicate value, and descriptive data type, finding whether it is float or integer type. This process involves variable identification by data shape, data type, and evaluating the missing values. The goal of cleaning data is to detect and remove errors. A sample of data, known as the validation dataset, is held back from training the model, which can be used to make the best use of validation and test datasets when evaluation happens in your models, giving an estimate of model skill while tuning models and procedures. And one more process that is the Data Pre - Processing process of transforming data prior to feeding it to the algorithm is called data pre-processing. For better results, such a process takes place where the raw data is converted to clean data and fed to the algorithm. The data has to be in the proper manner to achieve good results. Some of the machine learning models need data in </w:t>
      </w:r>
      <w:r>
        <w:rPr>
          <w:rFonts w:ascii="Cambria" w:eastAsia="Times New Roman" w:hAnsi="Cambria" w:cs="Times New Roman"/>
          <w:lang w:val="en-US"/>
        </w:rPr>
        <w:lastRenderedPageBreak/>
        <w:t>the specified format, the random forest algorithm does not support null values. Therefore to execute a random forest algorithm the raw data has to be transformed to a null-free data set. And in the same data visualization that is considered a very important skill in applied statistics which focuses on quantitative descriptions and estimations of data and machine learning. Data visualization provides an important suite of tools for gaining a quantitative understanding which can be helpful when exploring and getting to know a dataset that can be helpful with identifying patterns, corrupt data, outliers, and more.</w:t>
      </w:r>
    </w:p>
    <w:p w:rsidR="0075050A" w:rsidRDefault="0075050A" w:rsidP="0075050A">
      <w:pPr>
        <w:pStyle w:val="LO-normal"/>
        <w:tabs>
          <w:tab w:val="left" w:pos="180"/>
          <w:tab w:val="left" w:pos="540"/>
        </w:tabs>
        <w:spacing w:line="360" w:lineRule="auto"/>
        <w:jc w:val="both"/>
        <w:rPr>
          <w:rFonts w:ascii="Cambria" w:eastAsia="Times New Roman" w:hAnsi="Cambria" w:cs="Times New Roman"/>
          <w:lang w:val="en-US"/>
        </w:rPr>
      </w:pPr>
      <w:r>
        <w:rPr>
          <w:rFonts w:ascii="Cambria" w:eastAsia="Times New Roman" w:hAnsi="Cambria" w:cs="Times New Roman"/>
          <w:lang w:val="en-US"/>
        </w:rPr>
        <w:tab/>
      </w:r>
      <w:r>
        <w:rPr>
          <w:rFonts w:ascii="Cambria" w:eastAsia="Times New Roman" w:hAnsi="Cambria" w:cs="Times New Roman"/>
          <w:lang w:val="en-US"/>
        </w:rPr>
        <w:tab/>
      </w:r>
    </w:p>
    <w:p w:rsidR="0075050A" w:rsidRPr="00FF4810" w:rsidRDefault="0075050A" w:rsidP="0075050A">
      <w:pPr>
        <w:spacing w:line="360" w:lineRule="auto"/>
        <w:jc w:val="center"/>
        <w:rPr>
          <w:rFonts w:asciiTheme="majorHAnsi" w:hAnsiTheme="majorHAnsi"/>
          <w:b/>
          <w:bCs/>
          <w:lang w:val="en-US" w:eastAsia="en-US"/>
        </w:rPr>
      </w:pPr>
      <w:r w:rsidRPr="00FF4810">
        <w:rPr>
          <w:rFonts w:asciiTheme="majorHAnsi" w:eastAsia="Cambria" w:hAnsiTheme="majorHAnsi"/>
          <w:b/>
          <w:spacing w:val="-1"/>
          <w:lang w:val="en-US" w:eastAsia="en-US"/>
        </w:rPr>
        <w:t>V</w:t>
      </w:r>
      <w:r>
        <w:rPr>
          <w:rFonts w:asciiTheme="majorHAnsi" w:eastAsia="Cambria" w:hAnsiTheme="majorHAnsi"/>
          <w:b/>
          <w:spacing w:val="-1"/>
          <w:lang w:val="en-US" w:eastAsia="en-US"/>
        </w:rPr>
        <w:t>I</w:t>
      </w:r>
      <w:r w:rsidRPr="00FF4810">
        <w:rPr>
          <w:rFonts w:asciiTheme="majorHAnsi" w:eastAsia="Cambria" w:hAnsiTheme="majorHAnsi"/>
          <w:b/>
          <w:spacing w:val="-1"/>
          <w:lang w:val="en-US" w:eastAsia="en-US"/>
        </w:rPr>
        <w:t xml:space="preserve"> .</w:t>
      </w:r>
      <w:r w:rsidRPr="00FF4810">
        <w:rPr>
          <w:rFonts w:asciiTheme="majorHAnsi" w:hAnsiTheme="majorHAnsi"/>
          <w:b/>
          <w:bCs/>
        </w:rPr>
        <w:t xml:space="preserve"> SYSTEM IMPLEMENTATION</w:t>
      </w:r>
    </w:p>
    <w:p w:rsidR="0075050A" w:rsidRDefault="0075050A" w:rsidP="0075050A">
      <w:pPr>
        <w:pStyle w:val="LO-normal"/>
        <w:tabs>
          <w:tab w:val="left" w:pos="180"/>
          <w:tab w:val="left" w:pos="540"/>
        </w:tabs>
        <w:spacing w:line="360" w:lineRule="auto"/>
        <w:jc w:val="both"/>
        <w:rPr>
          <w:rFonts w:ascii="Cambria" w:eastAsia="Times New Roman" w:hAnsi="Cambria" w:cs="Times New Roman"/>
          <w:lang w:val="en-US"/>
        </w:rPr>
      </w:pPr>
    </w:p>
    <w:p w:rsidR="0075050A" w:rsidRDefault="0075050A" w:rsidP="0075050A">
      <w:pPr>
        <w:spacing w:line="360" w:lineRule="auto"/>
        <w:jc w:val="both"/>
        <w:rPr>
          <w:rFonts w:ascii="Cambria" w:hAnsi="Cambria"/>
          <w:b/>
          <w:bCs/>
          <w:sz w:val="20"/>
          <w:szCs w:val="20"/>
          <w:lang w:val="en-US" w:eastAsia="en-US"/>
        </w:rPr>
      </w:pPr>
      <w:r>
        <w:rPr>
          <w:rFonts w:ascii="Cambria" w:hAnsi="Cambria"/>
          <w:b/>
          <w:bCs/>
          <w:sz w:val="20"/>
          <w:szCs w:val="20"/>
        </w:rPr>
        <w:t>MULTI LAYER PERCEPTRON (MLP)</w:t>
      </w:r>
    </w:p>
    <w:p w:rsidR="0075050A" w:rsidRDefault="0075050A" w:rsidP="0075050A">
      <w:pPr>
        <w:jc w:val="both"/>
        <w:rPr>
          <w:rFonts w:ascii="Cambria" w:hAnsi="Cambria"/>
          <w:b/>
          <w:bCs/>
          <w:sz w:val="20"/>
          <w:szCs w:val="20"/>
        </w:rPr>
      </w:pPr>
    </w:p>
    <w:p w:rsidR="0075050A" w:rsidRDefault="0075050A" w:rsidP="00D0118F">
      <w:pPr>
        <w:spacing w:line="276" w:lineRule="auto"/>
        <w:jc w:val="both"/>
        <w:rPr>
          <w:rFonts w:ascii="Cambria" w:hAnsi="Cambria"/>
          <w:b/>
          <w:bCs/>
          <w:sz w:val="20"/>
          <w:szCs w:val="20"/>
        </w:rPr>
      </w:pPr>
      <w:r>
        <w:rPr>
          <w:rFonts w:ascii="Cambria" w:hAnsi="Cambria"/>
          <w:sz w:val="22"/>
          <w:szCs w:val="22"/>
        </w:rPr>
        <w:t xml:space="preserve">A Multi-Layer Perceptron (MLP) contains one or more hidden layers. While a single layer perceptron can only learn linear functions, </w:t>
      </w:r>
    </w:p>
    <w:p w:rsidR="0075050A" w:rsidRDefault="0075050A" w:rsidP="0075050A">
      <w:pPr>
        <w:spacing w:line="276" w:lineRule="auto"/>
        <w:jc w:val="both"/>
        <w:rPr>
          <w:rFonts w:ascii="Cambria" w:hAnsi="Cambria"/>
          <w:sz w:val="22"/>
          <w:szCs w:val="22"/>
        </w:rPr>
      </w:pPr>
      <w:r>
        <w:rPr>
          <w:noProof/>
          <w:lang w:val="en-US" w:eastAsia="en-US"/>
        </w:rPr>
        <w:drawing>
          <wp:inline distT="0" distB="0" distL="0" distR="0">
            <wp:extent cx="3181350" cy="1724025"/>
            <wp:effectExtent l="0" t="0" r="0" b="9525"/>
            <wp:docPr id="15" name="Picture 15" descr="https://media.geeksforgeeks.org/wp-content/uploads/nodeNe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nodeNeural.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1350" cy="1724025"/>
                    </a:xfrm>
                    <a:prstGeom prst="rect">
                      <a:avLst/>
                    </a:prstGeom>
                    <a:noFill/>
                    <a:ln>
                      <a:noFill/>
                    </a:ln>
                  </pic:spPr>
                </pic:pic>
              </a:graphicData>
            </a:graphic>
          </wp:inline>
        </w:drawing>
      </w:r>
    </w:p>
    <w:p w:rsidR="0075050A" w:rsidRDefault="0075050A" w:rsidP="0075050A">
      <w:pPr>
        <w:spacing w:line="276" w:lineRule="auto"/>
        <w:jc w:val="both"/>
        <w:rPr>
          <w:rFonts w:ascii="Cambria" w:hAnsi="Cambria"/>
          <w:sz w:val="22"/>
          <w:szCs w:val="22"/>
        </w:rPr>
      </w:pPr>
      <w:r>
        <w:rPr>
          <w:rFonts w:ascii="Cambria" w:hAnsi="Cambria"/>
          <w:sz w:val="22"/>
          <w:szCs w:val="22"/>
        </w:rPr>
        <w:t>a multi-layer perceptron can also learn non-linear functions this neuron takes as input x1,x2,……,x3 and outputs f(summed inputs + bias), where f(.) called the activation function. The main function of bias is to provide every node with a trainable constant value. Every activation function takes one number and performs a particular fixed mathematical process thereon. There are several activation functions listed below:</w:t>
      </w:r>
    </w:p>
    <w:p w:rsidR="0075050A" w:rsidRDefault="0075050A" w:rsidP="0075050A">
      <w:pPr>
        <w:spacing w:line="276" w:lineRule="auto"/>
        <w:jc w:val="both"/>
        <w:rPr>
          <w:rFonts w:ascii="Cambria" w:hAnsi="Cambria"/>
          <w:sz w:val="22"/>
          <w:szCs w:val="22"/>
        </w:rPr>
      </w:pPr>
    </w:p>
    <w:p w:rsidR="0075050A" w:rsidRDefault="0075050A" w:rsidP="0075050A">
      <w:pPr>
        <w:pStyle w:val="LO-normal"/>
        <w:jc w:val="both"/>
        <w:rPr>
          <w:rFonts w:asciiTheme="majorHAnsi" w:hAnsiTheme="majorHAnsi" w:cs="Arial"/>
          <w:color w:val="273239"/>
          <w:spacing w:val="2"/>
          <w:shd w:val="clear" w:color="auto" w:fill="FFFFFF"/>
        </w:rPr>
      </w:pPr>
      <w:r>
        <w:rPr>
          <w:rFonts w:asciiTheme="majorHAnsi" w:hAnsiTheme="majorHAnsi" w:cs="Arial"/>
          <w:b/>
          <w:color w:val="273239"/>
          <w:spacing w:val="2"/>
          <w:shd w:val="clear" w:color="auto" w:fill="FFFFFF"/>
        </w:rPr>
        <w:t>Sigmoid</w:t>
      </w:r>
      <w:r>
        <w:rPr>
          <w:rFonts w:asciiTheme="majorHAnsi" w:hAnsiTheme="majorHAnsi" w:cs="Arial"/>
          <w:color w:val="273239"/>
          <w:spacing w:val="2"/>
          <w:shd w:val="clear" w:color="auto" w:fill="FFFFFF"/>
        </w:rPr>
        <w:t>: takes the real-valued input and squashes it to range between 0 and 1.</w:t>
      </w:r>
    </w:p>
    <w:p w:rsidR="0075050A" w:rsidRDefault="0075050A" w:rsidP="0075050A">
      <w:pPr>
        <w:pStyle w:val="LO-normal"/>
        <w:jc w:val="both"/>
        <w:rPr>
          <w:rFonts w:asciiTheme="majorHAnsi" w:hAnsiTheme="majorHAnsi" w:cs="Arial"/>
          <w:color w:val="273239"/>
          <w:spacing w:val="2"/>
          <w:shd w:val="clear" w:color="auto" w:fill="FFFFFF"/>
        </w:rPr>
      </w:pPr>
    </w:p>
    <w:p w:rsidR="0075050A" w:rsidRDefault="0075050A" w:rsidP="0075050A">
      <w:pPr>
        <w:pStyle w:val="LO-normal"/>
        <w:jc w:val="both"/>
        <w:rPr>
          <w:rFonts w:asciiTheme="majorHAnsi" w:hAnsiTheme="majorHAnsi" w:cs="Arial"/>
          <w:color w:val="273239"/>
          <w:spacing w:val="2"/>
          <w:shd w:val="clear" w:color="auto" w:fill="FFFFFF"/>
        </w:rPr>
      </w:pPr>
      <w:r>
        <w:rPr>
          <w:rFonts w:asciiTheme="majorHAnsi" w:hAnsiTheme="majorHAnsi" w:cs="Arial"/>
          <w:b/>
          <w:color w:val="273239"/>
          <w:spacing w:val="2"/>
          <w:shd w:val="clear" w:color="auto" w:fill="FFFFFF"/>
        </w:rPr>
        <w:t>Tanh</w:t>
      </w:r>
      <w:r>
        <w:rPr>
          <w:rFonts w:asciiTheme="majorHAnsi" w:hAnsiTheme="majorHAnsi" w:cs="Arial"/>
          <w:color w:val="273239"/>
          <w:spacing w:val="2"/>
          <w:shd w:val="clear" w:color="auto" w:fill="FFFFFF"/>
        </w:rPr>
        <w:t>: takes the real-valued input and squashes it to range [-1,1].</w:t>
      </w:r>
    </w:p>
    <w:p w:rsidR="0075050A" w:rsidRDefault="0075050A" w:rsidP="0075050A">
      <w:pPr>
        <w:pStyle w:val="LO-normal"/>
        <w:jc w:val="both"/>
        <w:rPr>
          <w:rFonts w:asciiTheme="majorHAnsi" w:hAnsiTheme="majorHAnsi" w:cs="Arial"/>
          <w:color w:val="273239"/>
          <w:spacing w:val="2"/>
          <w:shd w:val="clear" w:color="auto" w:fill="FFFFFF"/>
        </w:rPr>
      </w:pPr>
    </w:p>
    <w:p w:rsidR="0075050A" w:rsidRDefault="0075050A" w:rsidP="0075050A">
      <w:pPr>
        <w:pStyle w:val="LO-normal"/>
        <w:jc w:val="both"/>
        <w:rPr>
          <w:rFonts w:asciiTheme="majorHAnsi" w:hAnsiTheme="majorHAnsi" w:cs="Arial"/>
          <w:color w:val="273239"/>
          <w:spacing w:val="2"/>
          <w:shd w:val="clear" w:color="auto" w:fill="FFFFFF"/>
        </w:rPr>
      </w:pPr>
      <w:r>
        <w:rPr>
          <w:rFonts w:asciiTheme="majorHAnsi" w:hAnsiTheme="majorHAnsi" w:cs="Arial"/>
          <w:b/>
          <w:color w:val="273239"/>
          <w:spacing w:val="2"/>
          <w:shd w:val="clear" w:color="auto" w:fill="FFFFFF"/>
        </w:rPr>
        <w:lastRenderedPageBreak/>
        <w:t>ReLu</w:t>
      </w:r>
      <w:r>
        <w:rPr>
          <w:rFonts w:asciiTheme="majorHAnsi" w:hAnsiTheme="majorHAnsi" w:cs="Arial"/>
          <w:color w:val="273239"/>
          <w:spacing w:val="2"/>
          <w:shd w:val="clear" w:color="auto" w:fill="FFFFFF"/>
        </w:rPr>
        <w:t>: ReLu stands for Rectified Linear Units. And  it takes real-valued input and threshold it to 0(replaces negative to 0).</w:t>
      </w:r>
    </w:p>
    <w:p w:rsidR="0075050A" w:rsidRDefault="0075050A" w:rsidP="0075050A">
      <w:pPr>
        <w:pStyle w:val="LO-normal"/>
        <w:jc w:val="both"/>
        <w:rPr>
          <w:rFonts w:asciiTheme="majorHAnsi" w:hAnsiTheme="majorHAnsi" w:cs="Arial"/>
          <w:color w:val="273239"/>
          <w:spacing w:val="2"/>
          <w:shd w:val="clear" w:color="auto" w:fill="FFFFFF"/>
        </w:rPr>
      </w:pPr>
    </w:p>
    <w:p w:rsidR="0075050A" w:rsidRDefault="0075050A" w:rsidP="0075050A">
      <w:pPr>
        <w:pStyle w:val="LO-normal"/>
        <w:jc w:val="both"/>
        <w:rPr>
          <w:rFonts w:asciiTheme="majorHAnsi" w:hAnsiTheme="majorHAnsi" w:cs="Times New Roman"/>
          <w:b/>
          <w:bCs/>
          <w:sz w:val="20"/>
          <w:szCs w:val="20"/>
        </w:rPr>
      </w:pPr>
    </w:p>
    <w:p w:rsidR="0075050A" w:rsidRPr="0075050A" w:rsidRDefault="0075050A" w:rsidP="0075050A">
      <w:pPr>
        <w:pStyle w:val="LO-normal"/>
        <w:jc w:val="both"/>
        <w:rPr>
          <w:rFonts w:asciiTheme="majorHAnsi" w:hAnsiTheme="majorHAnsi" w:cs="Times New Roman"/>
          <w:bCs/>
        </w:rPr>
      </w:pPr>
      <w:r w:rsidRPr="0075050A">
        <w:rPr>
          <w:rFonts w:asciiTheme="majorHAnsi" w:hAnsiTheme="majorHAnsi" w:cs="Times New Roman"/>
          <w:b/>
          <w:bCs/>
          <w:sz w:val="20"/>
          <w:szCs w:val="20"/>
        </w:rPr>
        <w:t>PERFORMANCE ANALYSIS METRICS</w:t>
      </w:r>
      <w:r>
        <w:rPr>
          <w:rFonts w:asciiTheme="majorHAnsi" w:hAnsiTheme="majorHAnsi" w:cs="Times New Roman"/>
          <w:bCs/>
        </w:rPr>
        <w:t xml:space="preserve"> : </w:t>
      </w:r>
    </w:p>
    <w:p w:rsidR="0075050A" w:rsidRDefault="0075050A" w:rsidP="0075050A">
      <w:pPr>
        <w:pStyle w:val="LO-normal"/>
        <w:jc w:val="both"/>
        <w:rPr>
          <w:rFonts w:asciiTheme="majorHAnsi" w:hAnsiTheme="majorHAnsi" w:cs="Times New Roman"/>
          <w:b/>
          <w:bCs/>
          <w:sz w:val="20"/>
          <w:szCs w:val="20"/>
        </w:rPr>
      </w:pPr>
    </w:p>
    <w:p w:rsidR="0075050A" w:rsidRDefault="0075050A" w:rsidP="0075050A">
      <w:pPr>
        <w:numPr>
          <w:ilvl w:val="0"/>
          <w:numId w:val="12"/>
        </w:numPr>
        <w:suppressAutoHyphens/>
        <w:spacing w:line="276" w:lineRule="auto"/>
        <w:jc w:val="both"/>
        <w:rPr>
          <w:rFonts w:ascii="Cambria" w:hAnsi="Cambria"/>
          <w:sz w:val="22"/>
          <w:szCs w:val="22"/>
        </w:rPr>
      </w:pPr>
      <w:r>
        <w:rPr>
          <w:rFonts w:ascii="Cambria" w:hAnsi="Cambria"/>
          <w:b/>
          <w:sz w:val="22"/>
          <w:szCs w:val="22"/>
        </w:rPr>
        <w:t>True Positive:</w:t>
      </w:r>
      <w:r>
        <w:rPr>
          <w:rFonts w:ascii="Cambria" w:hAnsi="Cambria"/>
          <w:sz w:val="22"/>
          <w:szCs w:val="22"/>
        </w:rPr>
        <w:t xml:space="preserve"> It is an outcome where the models correctly predicts the positive class. And the outcome is considered as one of the true positive when the system can correctly predict that an incident has indeed occurred.</w:t>
      </w:r>
    </w:p>
    <w:p w:rsidR="0075050A" w:rsidRDefault="0075050A" w:rsidP="0075050A">
      <w:pPr>
        <w:numPr>
          <w:ilvl w:val="0"/>
          <w:numId w:val="12"/>
        </w:numPr>
        <w:suppressAutoHyphens/>
        <w:spacing w:line="276" w:lineRule="auto"/>
        <w:jc w:val="both"/>
        <w:rPr>
          <w:rFonts w:ascii="Cambria" w:hAnsi="Cambria"/>
          <w:sz w:val="22"/>
          <w:szCs w:val="22"/>
        </w:rPr>
      </w:pPr>
      <w:r>
        <w:rPr>
          <w:rFonts w:ascii="Cambria" w:hAnsi="Cambria"/>
          <w:b/>
          <w:sz w:val="22"/>
          <w:szCs w:val="22"/>
        </w:rPr>
        <w:t>True Negative</w:t>
      </w:r>
      <w:r>
        <w:rPr>
          <w:rFonts w:ascii="Cambria" w:hAnsi="Cambria"/>
          <w:sz w:val="22"/>
          <w:szCs w:val="22"/>
          <w:u w:val="single"/>
        </w:rPr>
        <w:t>:</w:t>
      </w:r>
      <w:r>
        <w:rPr>
          <w:rFonts w:ascii="Cambria" w:hAnsi="Cambria"/>
          <w:sz w:val="22"/>
          <w:szCs w:val="22"/>
        </w:rPr>
        <w:t xml:space="preserve"> It is an outcome where the models correctly predicts the negative class. And the outcome is considered as true negative when the system can correctly predict the particular incident has not occurred.</w:t>
      </w:r>
    </w:p>
    <w:p w:rsidR="0075050A" w:rsidRDefault="0075050A" w:rsidP="0075050A">
      <w:pPr>
        <w:numPr>
          <w:ilvl w:val="0"/>
          <w:numId w:val="12"/>
        </w:numPr>
        <w:suppressAutoHyphens/>
        <w:spacing w:line="276" w:lineRule="auto"/>
        <w:jc w:val="both"/>
        <w:rPr>
          <w:rFonts w:ascii="Cambria" w:hAnsi="Cambria"/>
          <w:sz w:val="22"/>
          <w:szCs w:val="22"/>
        </w:rPr>
      </w:pPr>
      <w:r>
        <w:rPr>
          <w:rFonts w:ascii="Cambria" w:hAnsi="Cambria"/>
          <w:b/>
          <w:sz w:val="22"/>
          <w:szCs w:val="22"/>
        </w:rPr>
        <w:t>False Positive:</w:t>
      </w:r>
      <w:r>
        <w:rPr>
          <w:rFonts w:ascii="Cambria" w:hAnsi="Cambria"/>
          <w:sz w:val="22"/>
          <w:szCs w:val="22"/>
        </w:rPr>
        <w:t xml:space="preserve"> False Positive is an accuracy measure where models can mis-predicts the positive class. The outcome is considered as False Positive when the system cannot correctly predict the particular incident has occurred.</w:t>
      </w:r>
    </w:p>
    <w:p w:rsidR="0075050A" w:rsidRDefault="0075050A" w:rsidP="0075050A">
      <w:pPr>
        <w:numPr>
          <w:ilvl w:val="0"/>
          <w:numId w:val="12"/>
        </w:numPr>
        <w:suppressAutoHyphens/>
        <w:spacing w:line="276" w:lineRule="auto"/>
        <w:jc w:val="both"/>
        <w:rPr>
          <w:rFonts w:ascii="Cambria" w:hAnsi="Cambria"/>
          <w:sz w:val="22"/>
          <w:szCs w:val="22"/>
        </w:rPr>
      </w:pPr>
      <w:r>
        <w:rPr>
          <w:rFonts w:ascii="Cambria" w:hAnsi="Cambria"/>
          <w:b/>
          <w:sz w:val="22"/>
          <w:szCs w:val="22"/>
        </w:rPr>
        <w:t>False Negative:</w:t>
      </w:r>
      <w:r>
        <w:rPr>
          <w:rFonts w:ascii="Cambria" w:hAnsi="Cambria"/>
          <w:sz w:val="22"/>
          <w:szCs w:val="22"/>
        </w:rPr>
        <w:t xml:space="preserve"> False Negative is an accuracy value where the models mis-predicts the negative class. And the outcome is considered as False Negative when the system cannot correctly predict the particular incident has not occurred.</w:t>
      </w:r>
    </w:p>
    <w:p w:rsidR="0075050A" w:rsidRDefault="0075050A" w:rsidP="0075050A">
      <w:pPr>
        <w:numPr>
          <w:ilvl w:val="0"/>
          <w:numId w:val="12"/>
        </w:numPr>
        <w:suppressAutoHyphens/>
        <w:spacing w:line="276" w:lineRule="auto"/>
        <w:jc w:val="both"/>
        <w:rPr>
          <w:rFonts w:ascii="Cambria" w:hAnsi="Cambria"/>
          <w:sz w:val="22"/>
          <w:szCs w:val="22"/>
        </w:rPr>
      </w:pPr>
      <w:r>
        <w:rPr>
          <w:rFonts w:ascii="Cambria" w:hAnsi="Cambria"/>
          <w:b/>
          <w:sz w:val="22"/>
          <w:szCs w:val="22"/>
        </w:rPr>
        <w:t>Sensitivity:</w:t>
      </w:r>
      <w:r>
        <w:rPr>
          <w:rFonts w:ascii="Cambria" w:hAnsi="Cambria"/>
          <w:sz w:val="22"/>
          <w:szCs w:val="22"/>
        </w:rPr>
        <w:t xml:space="preserve"> Sensitivity is a measure of the proportion of true positive values, the actual number of positive cases that are correctly predicted as positive. It is also known as Recall value. There exists another proportion of actual positive cases that are mis - predicted, that can be represented in the form of a false negative rate. Therefore, the sum of sensitivity and false-negative rate value is  represented as 1.</w:t>
      </w:r>
    </w:p>
    <w:p w:rsidR="0075050A" w:rsidRPr="0075050A" w:rsidRDefault="0075050A" w:rsidP="0075050A">
      <w:pPr>
        <w:suppressAutoHyphens/>
        <w:spacing w:line="276" w:lineRule="auto"/>
        <w:ind w:left="227"/>
        <w:jc w:val="both"/>
        <w:rPr>
          <w:rFonts w:ascii="Cambria" w:hAnsi="Cambria"/>
          <w:sz w:val="22"/>
          <w:szCs w:val="22"/>
        </w:rPr>
      </w:pPr>
    </w:p>
    <w:p w:rsidR="0075050A" w:rsidRDefault="0075050A" w:rsidP="0075050A">
      <w:pPr>
        <w:spacing w:line="276" w:lineRule="auto"/>
        <w:jc w:val="both"/>
        <w:rPr>
          <w:rFonts w:ascii="Cambria" w:hAnsi="Cambria"/>
          <w:sz w:val="22"/>
          <w:szCs w:val="22"/>
        </w:rPr>
      </w:pPr>
      <w:r>
        <w:rPr>
          <w:rFonts w:ascii="Cambria" w:hAnsi="Cambria"/>
          <w:sz w:val="22"/>
          <w:szCs w:val="22"/>
        </w:rPr>
        <w:t>Mathematically sensitivity can be calculated as:</w:t>
      </w:r>
    </w:p>
    <w:p w:rsidR="0075050A" w:rsidRDefault="0075050A" w:rsidP="0075050A">
      <w:pPr>
        <w:spacing w:line="276" w:lineRule="auto"/>
        <w:jc w:val="both"/>
        <w:rPr>
          <w:rFonts w:ascii="Cambria" w:hAnsi="Cambria"/>
          <w:sz w:val="22"/>
          <w:szCs w:val="22"/>
        </w:rPr>
      </w:pPr>
    </w:p>
    <w:p w:rsidR="0075050A" w:rsidRDefault="0075050A" w:rsidP="0075050A">
      <w:pPr>
        <w:spacing w:line="276" w:lineRule="auto"/>
        <w:jc w:val="both"/>
        <w:rPr>
          <w:rFonts w:ascii="Cambria" w:hAnsi="Cambria"/>
          <w:sz w:val="22"/>
          <w:szCs w:val="22"/>
        </w:rPr>
      </w:pPr>
      <w:r>
        <w:rPr>
          <w:rFonts w:ascii="Cambria" w:hAnsi="Cambria"/>
          <w:sz w:val="22"/>
          <w:szCs w:val="22"/>
        </w:rPr>
        <w:t xml:space="preserve">Sensitivity/Recall = (True Positive) / (True Positive + False Negative) </w:t>
      </w:r>
    </w:p>
    <w:p w:rsidR="0075050A" w:rsidRDefault="0075050A" w:rsidP="0075050A">
      <w:pPr>
        <w:spacing w:line="276" w:lineRule="auto"/>
        <w:jc w:val="both"/>
        <w:rPr>
          <w:rFonts w:ascii="Cambria" w:hAnsi="Cambria"/>
          <w:sz w:val="22"/>
          <w:szCs w:val="22"/>
        </w:rPr>
      </w:pPr>
      <w:r>
        <w:rPr>
          <w:rFonts w:ascii="Cambria" w:hAnsi="Cambria"/>
          <w:sz w:val="22"/>
          <w:szCs w:val="22"/>
        </w:rPr>
        <w:t>The higher value of sensitivity would mean a higher value of the true positive and the lower value of false negative. And the lower value of sensitivity would mean a lower value of true positive and higher value of false negative.</w:t>
      </w:r>
    </w:p>
    <w:p w:rsidR="0075050A" w:rsidRDefault="0075050A" w:rsidP="0075050A">
      <w:pPr>
        <w:spacing w:line="276" w:lineRule="auto"/>
        <w:jc w:val="both"/>
        <w:rPr>
          <w:rFonts w:ascii="Cambria" w:hAnsi="Cambria"/>
          <w:sz w:val="22"/>
          <w:szCs w:val="22"/>
        </w:rPr>
      </w:pPr>
      <w:r>
        <w:rPr>
          <w:rFonts w:ascii="Cambria" w:hAnsi="Cambria"/>
          <w:sz w:val="22"/>
          <w:szCs w:val="22"/>
        </w:rPr>
        <w:t>Precision: The proportion of positive prediction that are actually correct.</w:t>
      </w:r>
    </w:p>
    <w:p w:rsidR="0075050A" w:rsidRDefault="0075050A" w:rsidP="0075050A">
      <w:pPr>
        <w:spacing w:line="276" w:lineRule="auto"/>
        <w:jc w:val="both"/>
        <w:rPr>
          <w:rFonts w:ascii="Cambria" w:hAnsi="Cambria"/>
          <w:sz w:val="22"/>
          <w:szCs w:val="22"/>
        </w:rPr>
      </w:pPr>
      <w:r>
        <w:rPr>
          <w:rFonts w:ascii="Cambria" w:hAnsi="Cambria"/>
          <w:sz w:val="22"/>
          <w:szCs w:val="22"/>
        </w:rPr>
        <w:t>Precision = TP / (TP + FP)</w:t>
      </w:r>
    </w:p>
    <w:p w:rsidR="0075050A" w:rsidRDefault="0075050A" w:rsidP="0075050A">
      <w:pPr>
        <w:spacing w:line="276" w:lineRule="auto"/>
        <w:jc w:val="both"/>
        <w:rPr>
          <w:rFonts w:ascii="Cambria" w:hAnsi="Cambria"/>
          <w:sz w:val="22"/>
          <w:szCs w:val="22"/>
        </w:rPr>
      </w:pPr>
      <w:r>
        <w:rPr>
          <w:rFonts w:ascii="Cambria" w:hAnsi="Cambria"/>
          <w:sz w:val="22"/>
          <w:szCs w:val="22"/>
        </w:rPr>
        <w:lastRenderedPageBreak/>
        <w:t>Precisions are calculated by dividing the number of correctly predicted positive observations by the total number of predicted positive observations. The High precision relates to the low false-positive rate. Recall: The proportion of positive observed values correctly predicted. (The proportion of actual defaulters that models correctly predicts) Recall = TP / (TP + FN), Recall (Sensitivity) - Recall is calculated by dividing the number of correctly predicted observation to the total numbers of observations in an actual class. F1 Score: F1 Scores are defined as the weighted average of Precision and Recall values. Hence the both false negative and false positives values are taken into account. When there’s an uneven class distribution, the F1 Score value is generally more useful when compared to Accuracy value. And On the other hand, The accuracy values worksheets best when the values of false positive and false negatives have a similar cost. If both the values are different, then Precision and Recall values are taken into account.</w:t>
      </w:r>
    </w:p>
    <w:p w:rsidR="0075050A" w:rsidRDefault="0075050A" w:rsidP="0075050A">
      <w:pPr>
        <w:spacing w:line="276" w:lineRule="auto"/>
        <w:jc w:val="both"/>
        <w:rPr>
          <w:rFonts w:ascii="Cambria" w:hAnsi="Cambria"/>
          <w:sz w:val="22"/>
          <w:szCs w:val="22"/>
        </w:rPr>
      </w:pPr>
    </w:p>
    <w:p w:rsidR="0075050A" w:rsidRDefault="0075050A" w:rsidP="0075050A">
      <w:pPr>
        <w:spacing w:line="276" w:lineRule="auto"/>
        <w:jc w:val="both"/>
        <w:rPr>
          <w:rFonts w:ascii="Cambria" w:hAnsi="Cambria"/>
          <w:b/>
          <w:sz w:val="22"/>
          <w:szCs w:val="22"/>
        </w:rPr>
      </w:pPr>
      <w:r>
        <w:rPr>
          <w:rFonts w:ascii="Cambria" w:hAnsi="Cambria"/>
          <w:b/>
          <w:sz w:val="22"/>
          <w:szCs w:val="22"/>
        </w:rPr>
        <w:t>General Formula:</w:t>
      </w:r>
    </w:p>
    <w:p w:rsidR="0075050A" w:rsidRDefault="0075050A" w:rsidP="0075050A">
      <w:pPr>
        <w:spacing w:line="276" w:lineRule="auto"/>
        <w:jc w:val="both"/>
        <w:rPr>
          <w:rFonts w:ascii="Cambria" w:hAnsi="Cambria"/>
          <w:sz w:val="22"/>
          <w:szCs w:val="22"/>
          <w:u w:val="single"/>
        </w:rPr>
      </w:pPr>
    </w:p>
    <w:p w:rsidR="0075050A" w:rsidRDefault="0075050A" w:rsidP="0075050A">
      <w:pPr>
        <w:spacing w:line="276" w:lineRule="auto"/>
        <w:jc w:val="both"/>
        <w:rPr>
          <w:rFonts w:ascii="Cambria" w:hAnsi="Cambria"/>
          <w:b/>
          <w:sz w:val="22"/>
          <w:szCs w:val="22"/>
        </w:rPr>
      </w:pPr>
      <w:r>
        <w:rPr>
          <w:rFonts w:ascii="Cambria" w:hAnsi="Cambria"/>
          <w:b/>
          <w:sz w:val="22"/>
          <w:szCs w:val="22"/>
        </w:rPr>
        <w:t>F- Measure = 2TP / (2TP + FP + FN)</w:t>
      </w:r>
    </w:p>
    <w:p w:rsidR="0075050A" w:rsidRDefault="0075050A" w:rsidP="0075050A">
      <w:pPr>
        <w:spacing w:line="276" w:lineRule="auto"/>
        <w:jc w:val="both"/>
        <w:rPr>
          <w:rFonts w:ascii="Cambria" w:hAnsi="Cambria"/>
          <w:b/>
          <w:sz w:val="22"/>
          <w:szCs w:val="22"/>
        </w:rPr>
      </w:pPr>
      <w:r>
        <w:rPr>
          <w:rFonts w:ascii="Cambria" w:hAnsi="Cambria"/>
          <w:b/>
          <w:sz w:val="22"/>
          <w:szCs w:val="22"/>
        </w:rPr>
        <w:t>F1-Score Formula:</w:t>
      </w:r>
    </w:p>
    <w:p w:rsidR="0075050A" w:rsidRDefault="0075050A" w:rsidP="0075050A">
      <w:pPr>
        <w:spacing w:line="276" w:lineRule="auto"/>
        <w:jc w:val="both"/>
        <w:rPr>
          <w:rFonts w:ascii="Cambria" w:hAnsi="Cambria"/>
          <w:b/>
          <w:bCs/>
          <w:sz w:val="22"/>
          <w:szCs w:val="22"/>
        </w:rPr>
      </w:pPr>
      <w:r>
        <w:rPr>
          <w:rFonts w:ascii="Cambria" w:hAnsi="Cambria"/>
          <w:b/>
          <w:bCs/>
          <w:sz w:val="22"/>
          <w:szCs w:val="22"/>
        </w:rPr>
        <w:t>F1 Score = 2*(Recall * Precision) / (Recall + Precision)</w:t>
      </w:r>
    </w:p>
    <w:p w:rsidR="0075050A" w:rsidRDefault="0075050A" w:rsidP="0075050A">
      <w:pPr>
        <w:spacing w:line="276" w:lineRule="auto"/>
        <w:jc w:val="both"/>
        <w:rPr>
          <w:rFonts w:ascii="Cambria" w:hAnsi="Cambria"/>
          <w:b/>
          <w:bCs/>
          <w:sz w:val="22"/>
          <w:szCs w:val="22"/>
        </w:rPr>
      </w:pPr>
      <w:r>
        <w:rPr>
          <w:rFonts w:ascii="Cambria" w:hAnsi="Cambria"/>
          <w:b/>
          <w:bCs/>
          <w:sz w:val="22"/>
          <w:szCs w:val="22"/>
        </w:rPr>
        <w:tab/>
      </w:r>
    </w:p>
    <w:p w:rsidR="0075050A" w:rsidRPr="00D0118F" w:rsidRDefault="0075050A" w:rsidP="0075050A">
      <w:pPr>
        <w:spacing w:line="360" w:lineRule="auto"/>
        <w:jc w:val="center"/>
        <w:rPr>
          <w:rFonts w:ascii="Cambria" w:hAnsi="Cambria"/>
          <w:b/>
          <w:bCs/>
          <w:lang w:val="en-US" w:eastAsia="en-US"/>
        </w:rPr>
      </w:pPr>
      <w:r w:rsidRPr="00D0118F">
        <w:rPr>
          <w:rFonts w:ascii="Cambria" w:hAnsi="Cambria"/>
          <w:b/>
          <w:bCs/>
        </w:rPr>
        <w:t>VII. RESULTS AND DISCUSSION</w:t>
      </w:r>
    </w:p>
    <w:p w:rsidR="0075050A" w:rsidRDefault="0075050A" w:rsidP="0075050A">
      <w:pPr>
        <w:spacing w:line="276" w:lineRule="auto"/>
        <w:jc w:val="center"/>
        <w:rPr>
          <w:b/>
          <w:sz w:val="32"/>
          <w:szCs w:val="32"/>
        </w:rPr>
      </w:pPr>
    </w:p>
    <w:tbl>
      <w:tblPr>
        <w:tblStyle w:val="TableGrid"/>
        <w:tblW w:w="4699" w:type="dxa"/>
        <w:tblLook w:val="04A0"/>
      </w:tblPr>
      <w:tblGrid>
        <w:gridCol w:w="492"/>
        <w:gridCol w:w="786"/>
        <w:gridCol w:w="589"/>
        <w:gridCol w:w="561"/>
        <w:gridCol w:w="863"/>
        <w:gridCol w:w="854"/>
        <w:gridCol w:w="982"/>
      </w:tblGrid>
      <w:tr w:rsidR="0075050A" w:rsidTr="0075050A">
        <w:trPr>
          <w:trHeight w:val="496"/>
        </w:trPr>
        <w:tc>
          <w:tcPr>
            <w:tcW w:w="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050A" w:rsidRDefault="0075050A">
            <w:pPr>
              <w:pStyle w:val="LO-normal"/>
              <w:rPr>
                <w:b/>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Precision</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Recall</w:t>
            </w:r>
          </w:p>
        </w:tc>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F1-Score</w:t>
            </w:r>
          </w:p>
        </w:tc>
        <w:tc>
          <w:tcPr>
            <w:tcW w:w="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Sensitivity</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Specificity</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Accuracy(%)</w:t>
            </w:r>
          </w:p>
        </w:tc>
      </w:tr>
      <w:tr w:rsidR="0075050A" w:rsidTr="0075050A">
        <w:trPr>
          <w:trHeight w:val="255"/>
        </w:trPr>
        <w:tc>
          <w:tcPr>
            <w:tcW w:w="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MLP</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0.87</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0.82</w:t>
            </w:r>
          </w:p>
        </w:tc>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0.84</w:t>
            </w:r>
          </w:p>
        </w:tc>
        <w:tc>
          <w:tcPr>
            <w:tcW w:w="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0.82</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0.98</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LO-normal"/>
              <w:rPr>
                <w:b/>
                <w:sz w:val="18"/>
                <w:szCs w:val="18"/>
              </w:rPr>
            </w:pPr>
            <w:r>
              <w:rPr>
                <w:b/>
                <w:sz w:val="18"/>
                <w:szCs w:val="18"/>
              </w:rPr>
              <w:t>0.98</w:t>
            </w:r>
          </w:p>
        </w:tc>
      </w:tr>
    </w:tbl>
    <w:p w:rsidR="0075050A" w:rsidRDefault="0075050A" w:rsidP="0075050A">
      <w:pPr>
        <w:pStyle w:val="LO-normal"/>
        <w:rPr>
          <w:b/>
          <w:i/>
          <w:sz w:val="24"/>
          <w:szCs w:val="24"/>
        </w:rPr>
      </w:pPr>
    </w:p>
    <w:p w:rsidR="0075050A" w:rsidRDefault="0075050A" w:rsidP="0075050A">
      <w:pPr>
        <w:pStyle w:val="NoSpacing"/>
        <w:jc w:val="center"/>
        <w:rPr>
          <w:rFonts w:ascii="Cambria" w:hAnsi="Cambria"/>
          <w:sz w:val="20"/>
          <w:szCs w:val="20"/>
        </w:rPr>
      </w:pPr>
      <w:r>
        <w:rPr>
          <w:rFonts w:ascii="Cambria" w:hAnsi="Cambria"/>
          <w:b/>
          <w:sz w:val="20"/>
          <w:szCs w:val="20"/>
        </w:rPr>
        <w:t xml:space="preserve">Table 1: </w:t>
      </w:r>
      <w:r>
        <w:rPr>
          <w:rFonts w:ascii="Cambria" w:hAnsi="Cambria"/>
          <w:sz w:val="20"/>
          <w:szCs w:val="20"/>
        </w:rPr>
        <w:t>Accuracy Results</w:t>
      </w:r>
    </w:p>
    <w:p w:rsidR="0075050A" w:rsidRDefault="0075050A" w:rsidP="00D0118F">
      <w:pPr>
        <w:pStyle w:val="LO-normal"/>
        <w:jc w:val="both"/>
        <w:rPr>
          <w:rFonts w:ascii="Cambria" w:hAnsi="Cambria"/>
        </w:rPr>
      </w:pPr>
      <w:r>
        <w:rPr>
          <w:rFonts w:ascii="Cambria" w:hAnsi="Cambria"/>
        </w:rPr>
        <w:t xml:space="preserve">Table 1 shows the results of Multi layer perceptron with the precision, Recall, F1-score, Sensitivity, Specificity, and Accuracy. </w:t>
      </w:r>
    </w:p>
    <w:p w:rsidR="0075050A" w:rsidRDefault="0075050A" w:rsidP="0075050A">
      <w:pPr>
        <w:pStyle w:val="LO-normal"/>
        <w:spacing w:line="240" w:lineRule="auto"/>
        <w:jc w:val="both"/>
        <w:rPr>
          <w:rFonts w:ascii="Cambria" w:hAnsi="Cambria"/>
        </w:rPr>
      </w:pPr>
    </w:p>
    <w:tbl>
      <w:tblPr>
        <w:tblStyle w:val="TableGrid"/>
        <w:tblW w:w="4554" w:type="dxa"/>
        <w:jc w:val="center"/>
        <w:tblLook w:val="04A0"/>
      </w:tblPr>
      <w:tblGrid>
        <w:gridCol w:w="797"/>
        <w:gridCol w:w="373"/>
        <w:gridCol w:w="437"/>
        <w:gridCol w:w="361"/>
        <w:gridCol w:w="369"/>
        <w:gridCol w:w="465"/>
        <w:gridCol w:w="465"/>
        <w:gridCol w:w="465"/>
        <w:gridCol w:w="465"/>
        <w:gridCol w:w="465"/>
        <w:gridCol w:w="465"/>
      </w:tblGrid>
      <w:tr w:rsidR="0075050A" w:rsidTr="0075050A">
        <w:trPr>
          <w:trHeight w:val="575"/>
          <w:jc w:val="center"/>
        </w:trPr>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Algorithm</w:t>
            </w:r>
          </w:p>
        </w:tc>
        <w:tc>
          <w:tcPr>
            <w:tcW w:w="3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TP</w:t>
            </w:r>
          </w:p>
        </w:tc>
        <w:tc>
          <w:tcPr>
            <w:tcW w:w="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TN</w:t>
            </w:r>
          </w:p>
        </w:tc>
        <w:tc>
          <w:tcPr>
            <w:tcW w:w="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FP</w:t>
            </w:r>
          </w:p>
        </w:tc>
        <w:tc>
          <w:tcPr>
            <w:tcW w:w="3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FN</w:t>
            </w:r>
          </w:p>
        </w:tc>
        <w:tc>
          <w:tcPr>
            <w:tcW w:w="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TPR</w:t>
            </w:r>
          </w:p>
        </w:tc>
        <w:tc>
          <w:tcPr>
            <w:tcW w:w="4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TNR</w:t>
            </w:r>
          </w:p>
        </w:tc>
        <w:tc>
          <w:tcPr>
            <w:tcW w:w="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FPR</w:t>
            </w:r>
          </w:p>
        </w:tc>
        <w:tc>
          <w:tcPr>
            <w:tcW w:w="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FNR</w:t>
            </w:r>
          </w:p>
        </w:tc>
        <w:tc>
          <w:tcPr>
            <w:tcW w:w="4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PPV</w:t>
            </w:r>
          </w:p>
        </w:tc>
        <w:tc>
          <w:tcPr>
            <w:tcW w:w="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NPV</w:t>
            </w:r>
          </w:p>
        </w:tc>
      </w:tr>
      <w:tr w:rsidR="0075050A" w:rsidTr="0075050A">
        <w:trPr>
          <w:trHeight w:val="568"/>
          <w:jc w:val="center"/>
        </w:trPr>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MLP</w:t>
            </w:r>
          </w:p>
        </w:tc>
        <w:tc>
          <w:tcPr>
            <w:tcW w:w="3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58</w:t>
            </w:r>
          </w:p>
        </w:tc>
        <w:tc>
          <w:tcPr>
            <w:tcW w:w="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755</w:t>
            </w:r>
          </w:p>
        </w:tc>
        <w:tc>
          <w:tcPr>
            <w:tcW w:w="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8</w:t>
            </w:r>
          </w:p>
        </w:tc>
        <w:tc>
          <w:tcPr>
            <w:tcW w:w="3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12</w:t>
            </w:r>
          </w:p>
        </w:tc>
        <w:tc>
          <w:tcPr>
            <w:tcW w:w="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0.82</w:t>
            </w:r>
          </w:p>
        </w:tc>
        <w:tc>
          <w:tcPr>
            <w:tcW w:w="4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0.98</w:t>
            </w:r>
          </w:p>
        </w:tc>
        <w:tc>
          <w:tcPr>
            <w:tcW w:w="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0.01</w:t>
            </w:r>
          </w:p>
        </w:tc>
        <w:tc>
          <w:tcPr>
            <w:tcW w:w="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0.17</w:t>
            </w:r>
          </w:p>
        </w:tc>
        <w:tc>
          <w:tcPr>
            <w:tcW w:w="4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0.87</w:t>
            </w:r>
          </w:p>
        </w:tc>
        <w:tc>
          <w:tcPr>
            <w:tcW w:w="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50A" w:rsidRDefault="0075050A">
            <w:pPr>
              <w:pStyle w:val="NoSpacing"/>
              <w:jc w:val="center"/>
              <w:rPr>
                <w:rFonts w:ascii="Cambria" w:hAnsi="Cambria"/>
                <w:b/>
                <w:sz w:val="18"/>
                <w:szCs w:val="18"/>
              </w:rPr>
            </w:pPr>
            <w:r>
              <w:rPr>
                <w:rFonts w:ascii="Cambria" w:hAnsi="Cambria"/>
                <w:b/>
                <w:sz w:val="18"/>
                <w:szCs w:val="18"/>
              </w:rPr>
              <w:t>0.98</w:t>
            </w:r>
          </w:p>
        </w:tc>
      </w:tr>
    </w:tbl>
    <w:p w:rsidR="0075050A" w:rsidRDefault="0075050A" w:rsidP="0075050A">
      <w:pPr>
        <w:pStyle w:val="NoSpacing"/>
        <w:jc w:val="center"/>
        <w:rPr>
          <w:rFonts w:ascii="Cambria" w:eastAsiaTheme="minorHAnsi" w:hAnsi="Cambria"/>
          <w:b/>
          <w:sz w:val="24"/>
          <w:szCs w:val="24"/>
          <w:lang w:val="en-US"/>
        </w:rPr>
      </w:pPr>
    </w:p>
    <w:p w:rsidR="0075050A" w:rsidRDefault="0075050A" w:rsidP="0075050A">
      <w:pPr>
        <w:pStyle w:val="NoSpacing"/>
        <w:jc w:val="center"/>
        <w:rPr>
          <w:rFonts w:asciiTheme="minorHAnsi" w:hAnsiTheme="minorHAnsi"/>
        </w:rPr>
      </w:pPr>
      <w:r>
        <w:rPr>
          <w:rFonts w:ascii="Cambria" w:hAnsi="Cambria"/>
          <w:b/>
          <w:sz w:val="20"/>
          <w:szCs w:val="20"/>
        </w:rPr>
        <w:t>Table 2:</w:t>
      </w:r>
      <w:r>
        <w:rPr>
          <w:rFonts w:ascii="Cambria" w:hAnsi="Cambria"/>
          <w:sz w:val="20"/>
          <w:szCs w:val="20"/>
        </w:rPr>
        <w:t xml:space="preserve"> Confusion Matrix Parameters of MLP</w:t>
      </w:r>
    </w:p>
    <w:p w:rsidR="0075050A" w:rsidRDefault="0075050A" w:rsidP="0075050A">
      <w:pPr>
        <w:spacing w:line="360" w:lineRule="auto"/>
        <w:jc w:val="both"/>
        <w:rPr>
          <w:rFonts w:ascii="Cambria" w:hAnsi="Cambria"/>
          <w:sz w:val="22"/>
          <w:szCs w:val="22"/>
        </w:rPr>
      </w:pPr>
      <w:r>
        <w:rPr>
          <w:rFonts w:ascii="Cambria" w:hAnsi="Cambria"/>
          <w:sz w:val="22"/>
          <w:szCs w:val="22"/>
        </w:rPr>
        <w:lastRenderedPageBreak/>
        <w:t>The above table shows the confusion matrix parameters of Multi Layer Perceptron.</w:t>
      </w:r>
    </w:p>
    <w:p w:rsidR="0075050A" w:rsidRDefault="0075050A" w:rsidP="0075050A">
      <w:pPr>
        <w:spacing w:line="360" w:lineRule="auto"/>
        <w:jc w:val="both"/>
        <w:rPr>
          <w:rFonts w:ascii="Cambria" w:hAnsi="Cambria"/>
          <w:sz w:val="22"/>
          <w:szCs w:val="22"/>
        </w:rPr>
      </w:pPr>
      <w:r>
        <w:rPr>
          <w:rFonts w:ascii="Cambria" w:hAnsi="Cambria"/>
          <w:noProof/>
          <w:sz w:val="22"/>
          <w:szCs w:val="22"/>
          <w:lang w:val="en-US" w:eastAsia="en-US"/>
        </w:rPr>
        <w:drawing>
          <wp:inline distT="0" distB="0" distL="0" distR="0">
            <wp:extent cx="318135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1350" cy="2286000"/>
                    </a:xfrm>
                    <a:prstGeom prst="rect">
                      <a:avLst/>
                    </a:prstGeom>
                    <a:noFill/>
                    <a:ln>
                      <a:noFill/>
                    </a:ln>
                  </pic:spPr>
                </pic:pic>
              </a:graphicData>
            </a:graphic>
          </wp:inline>
        </w:drawing>
      </w:r>
    </w:p>
    <w:p w:rsidR="0075050A" w:rsidRDefault="0075050A" w:rsidP="0075050A">
      <w:pPr>
        <w:pStyle w:val="NoSpacing"/>
        <w:jc w:val="center"/>
        <w:rPr>
          <w:rFonts w:ascii="Cambria" w:hAnsi="Cambria"/>
          <w:sz w:val="20"/>
          <w:szCs w:val="20"/>
        </w:rPr>
      </w:pPr>
      <w:r>
        <w:rPr>
          <w:rFonts w:ascii="Cambria" w:hAnsi="Cambria"/>
          <w:b/>
          <w:bCs/>
          <w:sz w:val="20"/>
          <w:szCs w:val="20"/>
        </w:rPr>
        <w:t>Fig 1</w:t>
      </w:r>
      <w:r>
        <w:rPr>
          <w:rFonts w:ascii="Cambria" w:hAnsi="Cambria"/>
          <w:sz w:val="20"/>
          <w:szCs w:val="20"/>
        </w:rPr>
        <w:t>: Confusion matrix visualization</w:t>
      </w:r>
    </w:p>
    <w:p w:rsidR="0075050A" w:rsidRDefault="0075050A" w:rsidP="000E0A74">
      <w:pPr>
        <w:spacing w:line="276" w:lineRule="auto"/>
        <w:jc w:val="both"/>
        <w:rPr>
          <w:rFonts w:ascii="Cambria" w:hAnsi="Cambria"/>
          <w:b/>
          <w:bCs/>
          <w:sz w:val="22"/>
          <w:szCs w:val="22"/>
        </w:rPr>
      </w:pPr>
    </w:p>
    <w:p w:rsidR="0075050A" w:rsidRDefault="0075050A" w:rsidP="0075050A">
      <w:pPr>
        <w:spacing w:line="360" w:lineRule="auto"/>
        <w:jc w:val="center"/>
        <w:rPr>
          <w:rFonts w:ascii="Cambria" w:hAnsi="Cambria"/>
          <w:sz w:val="22"/>
          <w:szCs w:val="22"/>
          <w:lang w:val="en-US" w:eastAsia="en-US"/>
        </w:rPr>
      </w:pPr>
      <w:r>
        <w:rPr>
          <w:b/>
          <w:bCs/>
        </w:rPr>
        <w:t>VIII. CONCLUSIONS</w:t>
      </w:r>
    </w:p>
    <w:p w:rsidR="0075050A" w:rsidRDefault="0075050A" w:rsidP="0075050A">
      <w:pPr>
        <w:jc w:val="both"/>
        <w:rPr>
          <w:rFonts w:ascii="Cambria" w:hAnsi="Cambria"/>
          <w:sz w:val="22"/>
          <w:szCs w:val="22"/>
        </w:rPr>
      </w:pPr>
    </w:p>
    <w:p w:rsidR="0075050A" w:rsidRDefault="0075050A" w:rsidP="00D0118F">
      <w:pPr>
        <w:spacing w:line="276" w:lineRule="auto"/>
        <w:jc w:val="both"/>
        <w:rPr>
          <w:rFonts w:ascii="Cambria" w:hAnsi="Cambria"/>
          <w:sz w:val="22"/>
          <w:szCs w:val="22"/>
        </w:rPr>
      </w:pPr>
      <w:r>
        <w:rPr>
          <w:rFonts w:ascii="Cambria" w:hAnsi="Cambria"/>
          <w:sz w:val="22"/>
          <w:szCs w:val="22"/>
        </w:rPr>
        <w:t>The analytical process started with data cleaning and processing, And finding missing value, exploratory analysis, and finally, model building and evaluation. Finally, we predicted the flash flood using machine learning model Multilayer Perceptron, which gave accurate results. From the above observations and the analysis, it is been observed that MLP model gives the accuracy of 98%.</w:t>
      </w:r>
    </w:p>
    <w:p w:rsidR="0075050A" w:rsidRDefault="0075050A" w:rsidP="0075050A">
      <w:pPr>
        <w:jc w:val="both"/>
        <w:rPr>
          <w:rFonts w:ascii="Cambria" w:hAnsi="Cambria"/>
          <w:sz w:val="22"/>
          <w:szCs w:val="22"/>
        </w:rPr>
      </w:pPr>
    </w:p>
    <w:p w:rsidR="0075050A" w:rsidRPr="00D0118F" w:rsidRDefault="0075050A" w:rsidP="00D0118F">
      <w:pPr>
        <w:spacing w:line="360" w:lineRule="auto"/>
        <w:jc w:val="center"/>
        <w:rPr>
          <w:rFonts w:asciiTheme="majorHAnsi" w:hAnsiTheme="majorHAnsi"/>
          <w:b/>
          <w:bCs/>
        </w:rPr>
      </w:pPr>
      <w:r w:rsidRPr="00D0118F">
        <w:rPr>
          <w:rFonts w:asciiTheme="majorHAnsi" w:hAnsiTheme="majorHAnsi"/>
          <w:b/>
          <w:bCs/>
        </w:rPr>
        <w:t>REFERENCES</w:t>
      </w:r>
    </w:p>
    <w:p w:rsidR="0075050A" w:rsidRDefault="0075050A" w:rsidP="0075050A">
      <w:pPr>
        <w:rPr>
          <w:rFonts w:ascii="Cambria" w:hAnsi="Cambria"/>
          <w:b/>
          <w:bCs/>
          <w:sz w:val="22"/>
          <w:szCs w:val="22"/>
        </w:rPr>
      </w:pPr>
    </w:p>
    <w:p w:rsidR="0075050A" w:rsidRPr="0075050A" w:rsidRDefault="004909F3" w:rsidP="0075050A">
      <w:pPr>
        <w:pStyle w:val="ListParagraph"/>
        <w:numPr>
          <w:ilvl w:val="0"/>
          <w:numId w:val="13"/>
        </w:numPr>
        <w:autoSpaceDE w:val="0"/>
        <w:autoSpaceDN w:val="0"/>
        <w:adjustRightInd w:val="0"/>
        <w:spacing w:after="0"/>
        <w:jc w:val="both"/>
        <w:rPr>
          <w:rFonts w:ascii="Times New Roman" w:hAnsi="Times New Roman"/>
          <w:color w:val="000000" w:themeColor="text1"/>
          <w:sz w:val="24"/>
          <w:szCs w:val="24"/>
        </w:rPr>
      </w:pPr>
      <w:hyperlink r:id="rId14" w:history="1">
        <w:r w:rsidR="0075050A" w:rsidRPr="0075050A">
          <w:rPr>
            <w:rStyle w:val="Hyperlink"/>
            <w:color w:val="000000" w:themeColor="text1"/>
            <w:u w:val="none"/>
          </w:rPr>
          <w:t>An Innovative Flood Prediction System Using Improved Machine Learning Approach (csfjournal.com)</w:t>
        </w:r>
      </w:hyperlink>
    </w:p>
    <w:p w:rsidR="0075050A" w:rsidRPr="0075050A" w:rsidRDefault="004909F3" w:rsidP="0075050A">
      <w:pPr>
        <w:pStyle w:val="ListParagraph"/>
        <w:numPr>
          <w:ilvl w:val="0"/>
          <w:numId w:val="13"/>
        </w:numPr>
        <w:autoSpaceDE w:val="0"/>
        <w:autoSpaceDN w:val="0"/>
        <w:adjustRightInd w:val="0"/>
        <w:spacing w:after="0"/>
        <w:jc w:val="both"/>
        <w:rPr>
          <w:rStyle w:val="Hyperlink"/>
          <w:color w:val="000000" w:themeColor="text1"/>
          <w:u w:val="none"/>
        </w:rPr>
      </w:pPr>
      <w:hyperlink r:id="rId15" w:history="1">
        <w:r w:rsidR="0075050A" w:rsidRPr="0075050A">
          <w:rPr>
            <w:rStyle w:val="Hyperlink"/>
            <w:color w:val="000000" w:themeColor="text1"/>
            <w:u w:val="none"/>
          </w:rPr>
          <w:t>https://encyclopedia.pub/73</w:t>
        </w:r>
      </w:hyperlink>
    </w:p>
    <w:p w:rsidR="0075050A" w:rsidRPr="0075050A" w:rsidRDefault="0075050A" w:rsidP="000E0A74">
      <w:pPr>
        <w:autoSpaceDE w:val="0"/>
        <w:autoSpaceDN w:val="0"/>
        <w:adjustRightInd w:val="0"/>
        <w:jc w:val="both"/>
        <w:rPr>
          <w:color w:val="000000" w:themeColor="text1"/>
        </w:rPr>
      </w:pPr>
    </w:p>
    <w:p w:rsidR="0075050A" w:rsidRPr="0075050A" w:rsidRDefault="004909F3" w:rsidP="0075050A">
      <w:pPr>
        <w:pStyle w:val="ListParagraph"/>
        <w:numPr>
          <w:ilvl w:val="0"/>
          <w:numId w:val="13"/>
        </w:numPr>
        <w:autoSpaceDE w:val="0"/>
        <w:autoSpaceDN w:val="0"/>
        <w:adjustRightInd w:val="0"/>
        <w:spacing w:after="0"/>
        <w:jc w:val="both"/>
        <w:rPr>
          <w:color w:val="000000" w:themeColor="text1"/>
        </w:rPr>
      </w:pPr>
      <w:hyperlink r:id="rId16" w:history="1">
        <w:r w:rsidR="0075050A" w:rsidRPr="0075050A">
          <w:rPr>
            <w:rStyle w:val="Hyperlink"/>
            <w:color w:val="000000" w:themeColor="text1"/>
            <w:u w:val="none"/>
          </w:rPr>
          <w:t>PyQt5 Reference Guide — PyQt v5.15 Reference Guide (riverbankcomputing.com)</w:t>
        </w:r>
      </w:hyperlink>
    </w:p>
    <w:p w:rsidR="0075050A" w:rsidRPr="0075050A" w:rsidRDefault="004909F3" w:rsidP="0075050A">
      <w:pPr>
        <w:pStyle w:val="ListParagraph"/>
        <w:numPr>
          <w:ilvl w:val="0"/>
          <w:numId w:val="13"/>
        </w:numPr>
        <w:autoSpaceDE w:val="0"/>
        <w:autoSpaceDN w:val="0"/>
        <w:adjustRightInd w:val="0"/>
        <w:spacing w:after="0"/>
        <w:jc w:val="both"/>
        <w:rPr>
          <w:color w:val="000000" w:themeColor="text1"/>
        </w:rPr>
      </w:pPr>
      <w:hyperlink r:id="rId17" w:history="1">
        <w:r w:rsidR="0075050A" w:rsidRPr="0075050A">
          <w:rPr>
            <w:rStyle w:val="Hyperlink"/>
            <w:color w:val="000000" w:themeColor="text1"/>
            <w:u w:val="none"/>
          </w:rPr>
          <w:t>Requests: HTTP for Humans™ — Requests 2.25.1 documentation (python-requests.org)</w:t>
        </w:r>
      </w:hyperlink>
    </w:p>
    <w:p w:rsidR="0075050A" w:rsidRPr="0075050A" w:rsidRDefault="004909F3" w:rsidP="0075050A">
      <w:pPr>
        <w:pStyle w:val="ListParagraph"/>
        <w:numPr>
          <w:ilvl w:val="0"/>
          <w:numId w:val="13"/>
        </w:numPr>
        <w:autoSpaceDE w:val="0"/>
        <w:autoSpaceDN w:val="0"/>
        <w:adjustRightInd w:val="0"/>
        <w:spacing w:after="0"/>
        <w:jc w:val="both"/>
        <w:rPr>
          <w:color w:val="000000" w:themeColor="text1"/>
        </w:rPr>
      </w:pPr>
      <w:hyperlink r:id="rId18" w:history="1">
        <w:r w:rsidR="0075050A" w:rsidRPr="0075050A">
          <w:rPr>
            <w:rStyle w:val="Hyperlink"/>
            <w:color w:val="000000" w:themeColor="text1"/>
            <w:u w:val="none"/>
          </w:rPr>
          <w:t>Tutorials — Matplotlib 3.4.2 documentation</w:t>
        </w:r>
      </w:hyperlink>
    </w:p>
    <w:p w:rsidR="0075050A" w:rsidRPr="0075050A" w:rsidRDefault="004909F3" w:rsidP="0075050A">
      <w:pPr>
        <w:pStyle w:val="ListParagraph"/>
        <w:numPr>
          <w:ilvl w:val="0"/>
          <w:numId w:val="13"/>
        </w:numPr>
        <w:autoSpaceDE w:val="0"/>
        <w:autoSpaceDN w:val="0"/>
        <w:adjustRightInd w:val="0"/>
        <w:spacing w:after="0"/>
        <w:jc w:val="both"/>
        <w:rPr>
          <w:rStyle w:val="Hyperlink"/>
          <w:color w:val="000000" w:themeColor="text1"/>
          <w:u w:val="none"/>
        </w:rPr>
      </w:pPr>
      <w:hyperlink r:id="rId19" w:history="1">
        <w:r w:rsidR="0075050A" w:rsidRPr="0075050A">
          <w:rPr>
            <w:rStyle w:val="Hyperlink"/>
            <w:color w:val="000000" w:themeColor="text1"/>
            <w:u w:val="none"/>
          </w:rPr>
          <w:t>https://www.irjet.net/archives/V7/i5/IRJET-V7I51189.pdf</w:t>
        </w:r>
      </w:hyperlink>
    </w:p>
    <w:p w:rsidR="0075050A" w:rsidRDefault="0075050A" w:rsidP="0075050A">
      <w:pPr>
        <w:pStyle w:val="ListParagraph"/>
        <w:numPr>
          <w:ilvl w:val="0"/>
          <w:numId w:val="13"/>
        </w:numPr>
        <w:autoSpaceDE w:val="0"/>
        <w:autoSpaceDN w:val="0"/>
        <w:adjustRightInd w:val="0"/>
        <w:spacing w:after="0"/>
        <w:jc w:val="both"/>
      </w:pPr>
      <w:r>
        <w:t>Phyo Pa Pa Tun, Myint Myint Sein, “Flood Prediction System for Middle Region of Myanmar”, 2018 IEEE 7th Global Conference on Consumer Electronics (GCCE 2018).</w:t>
      </w:r>
    </w:p>
    <w:p w:rsidR="002D4D58" w:rsidRPr="003E3E41" w:rsidRDefault="002D4D58" w:rsidP="00C51216">
      <w:pPr>
        <w:pStyle w:val="IEEEParagraph"/>
        <w:spacing w:line="276" w:lineRule="auto"/>
        <w:ind w:firstLine="0"/>
        <w:rPr>
          <w:szCs w:val="20"/>
        </w:rPr>
      </w:pPr>
    </w:p>
    <w:sectPr w:rsidR="002D4D58" w:rsidRPr="003E3E41" w:rsidSect="007D501B">
      <w:type w:val="continuous"/>
      <w:pgSz w:w="11907" w:h="16839" w:code="9"/>
      <w:pgMar w:top="964" w:right="837" w:bottom="1170" w:left="964" w:header="709" w:footer="757" w:gutter="0"/>
      <w:pgNumType w:start="1"/>
      <w:cols w:num="2"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0A3" w:rsidRDefault="00A440A3" w:rsidP="008F7CBB">
      <w:r>
        <w:separator/>
      </w:r>
    </w:p>
  </w:endnote>
  <w:endnote w:type="continuationSeparator" w:id="1">
    <w:p w:rsidR="00A440A3" w:rsidRDefault="00A440A3" w:rsidP="008F7C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imbus Mono L">
    <w:altName w:val="Courier New"/>
    <w:charset w:val="00"/>
    <w:family w:val="modern"/>
    <w:pitch w:val="default"/>
    <w:sig w:usb0="00000003" w:usb1="00000000" w:usb2="00000000" w:usb3="00000000" w:csb0="00000001" w:csb1="00000000"/>
  </w:font>
  <w:font w:name="Shruti">
    <w:altName w:val="Cambria Math"/>
    <w:panose1 w:val="02000500000000000000"/>
    <w:charset w:val="01"/>
    <w:family w:val="roman"/>
    <w:notTrueType/>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391" w:rsidRDefault="004909F3">
    <w:pPr>
      <w:pStyle w:val="Footer"/>
    </w:pPr>
    <w:r w:rsidRPr="004909F3">
      <w:rPr>
        <w:noProof/>
        <w:lang w:val="en-IN" w:eastAsia="en-IN"/>
      </w:rPr>
      <w:pict>
        <v:group id="Group 33" o:spid="_x0000_s4104" style="position:absolute;margin-left:34.95pt;margin-top:791.95pt;width:530.45pt;height:15pt;z-index:251657728;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">
          <v:shapetype id="_x0000_t202" coordsize="21600,21600" o:spt="202" path="m,l,21600r21600,l21600,xe">
            <v:stroke joinstyle="miter"/>
            <v:path gradientshapeok="t" o:connecttype="rect"/>
          </v:shapetype>
          <v:shape id="Text Box 25" o:spid="_x0000_s4108"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AB4391" w:rsidRDefault="004909F3">
                  <w:pPr>
                    <w:jc w:val="center"/>
                  </w:pPr>
                  <w:r w:rsidRPr="004909F3">
                    <w:fldChar w:fldCharType="begin"/>
                  </w:r>
                  <w:r w:rsidR="00AB4391">
                    <w:instrText xml:space="preserve"> PAGE    \* MERGEFORMAT </w:instrText>
                  </w:r>
                  <w:r w:rsidRPr="004909F3">
                    <w:fldChar w:fldCharType="separate"/>
                  </w:r>
                  <w:r w:rsidR="0052710A" w:rsidRPr="0052710A">
                    <w:rPr>
                      <w:noProof/>
                      <w:color w:val="8C8C8C"/>
                    </w:rPr>
                    <w:t>2</w:t>
                  </w:r>
                  <w:r w:rsidRPr="00671026">
                    <w:rPr>
                      <w:noProof/>
                      <w:color w:val="8C8C8C"/>
                    </w:rPr>
                    <w:fldChar w:fldCharType="end"/>
                  </w:r>
                </w:p>
              </w:txbxContent>
            </v:textbox>
          </v:shape>
          <v:group id="Group 31" o:spid="_x0000_s410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4107"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4106"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page"/>
        </v:group>
      </w:pict>
    </w:r>
    <w:r w:rsidRPr="004909F3">
      <w:rPr>
        <w:noProof/>
        <w:lang w:val="en-IN" w:eastAsia="en-IN"/>
      </w:rPr>
      <w:pict>
        <v:shape id="Text Box 14" o:spid="_x0000_s4103" type="#_x0000_t202" style="position:absolute;margin-left:35.95pt;margin-top:790.35pt;width:513.6pt;height:16.6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" filled="f" stroked="f">
          <v:textbox inset="0,0,0,0">
            <w:txbxContent>
              <w:p w:rsidR="00AB4391" w:rsidRPr="00B32C4A" w:rsidRDefault="00740A10" w:rsidP="0087644A">
                <w:pPr>
                  <w:spacing w:line="240" w:lineRule="exact"/>
                  <w:ind w:left="20" w:right="-34"/>
                  <w:rPr>
                    <w:sz w:val="19"/>
                    <w:szCs w:val="19"/>
                  </w:rPr>
                </w:pPr>
                <w:r w:rsidRPr="00B32C4A">
                  <w:rPr>
                    <w:sz w:val="19"/>
                    <w:szCs w:val="19"/>
                  </w:rPr>
                  <w:t>Volume 1 |Issue 1</w:t>
                </w:r>
                <w:r w:rsidR="00BE44B0" w:rsidRPr="00B32C4A">
                  <w:rPr>
                    <w:sz w:val="19"/>
                    <w:szCs w:val="19"/>
                  </w:rPr>
                  <w:t xml:space="preserve"> |</w:t>
                </w:r>
                <w:r w:rsidR="00C87856" w:rsidRPr="00B32C4A">
                  <w:rPr>
                    <w:color w:val="000000"/>
                    <w:sz w:val="19"/>
                    <w:szCs w:val="19"/>
                    <w:lang w:val="en-US" w:eastAsia="en-US"/>
                  </w:rPr>
                  <w:t xml:space="preserve">July-August 2016 </w:t>
                </w:r>
                <w:r w:rsidR="00BE44B0" w:rsidRPr="00B32C4A">
                  <w:rPr>
                    <w:sz w:val="19"/>
                    <w:szCs w:val="19"/>
                  </w:rPr>
                  <w:t xml:space="preserve"> |  www.ijsrcseit.com</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391" w:rsidRDefault="004909F3">
    <w:pPr>
      <w:pStyle w:val="Footer"/>
    </w:pPr>
    <w:r w:rsidRPr="004909F3">
      <w:rPr>
        <w:noProof/>
        <w:lang w:val="en-IN" w:eastAsia="en-IN"/>
      </w:rPr>
      <w:pict>
        <v:shapetype id="_x0000_t202" coordsize="21600,21600" o:spt="202" path="m,l,21600r21600,l21600,xe">
          <v:stroke joinstyle="miter"/>
          <v:path gradientshapeok="t" o:connecttype="rect"/>
        </v:shapetype>
        <v:shape id="Text Box 7" o:spid="_x0000_s4102" type="#_x0000_t202" style="position:absolute;margin-left:39.3pt;margin-top:771.5pt;width:513.1pt;height:14.45pt;z-index:-2516597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QisA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" filled="f" stroked="f">
          <v:textbox inset="0,0,0,0">
            <w:txbxContent>
              <w:p w:rsidR="00EF7A23" w:rsidRDefault="00EF7A23" w:rsidP="00EF7A23">
                <w:pPr>
                  <w:spacing w:line="240" w:lineRule="exact"/>
                  <w:ind w:right="-34"/>
                  <w:rPr>
                    <w:color w:val="000000"/>
                    <w:sz w:val="18"/>
                    <w:szCs w:val="18"/>
                    <w:lang w:val="en-US" w:eastAsia="en-US"/>
                  </w:rPr>
                </w:pPr>
                <w:r w:rsidRPr="00EF7A23">
                  <w:rPr>
                    <w:color w:val="000000"/>
                    <w:sz w:val="18"/>
                    <w:szCs w:val="18"/>
                    <w:lang w:val="en-US" w:eastAsia="en-US"/>
                  </w:rPr>
                  <w:t>CSEIT</w:t>
                </w:r>
                <w:r>
                  <w:rPr>
                    <w:color w:val="000000"/>
                    <w:sz w:val="18"/>
                    <w:szCs w:val="18"/>
                    <w:lang w:val="en-US" w:eastAsia="en-US"/>
                  </w:rPr>
                  <w:t xml:space="preserve">XXX | Received: XX July 2016 | Accepted: XX July 2016 | July-August 2016 [(1)2: XX-XX] </w:t>
                </w:r>
              </w:p>
              <w:p w:rsidR="00AB4391" w:rsidRPr="00C32184" w:rsidRDefault="00AB4391" w:rsidP="00C563DD">
                <w:pPr>
                  <w:spacing w:line="240" w:lineRule="exact"/>
                  <w:ind w:right="-34"/>
                  <w:rPr>
                    <w:color w:val="000000"/>
                    <w:sz w:val="18"/>
                    <w:szCs w:val="18"/>
                    <w:lang w:val="en-US" w:eastAsia="en-US"/>
                  </w:rPr>
                </w:pPr>
              </w:p>
            </w:txbxContent>
          </v:textbox>
          <w10:wrap anchorx="page" anchory="page"/>
        </v:shape>
      </w:pict>
    </w:r>
    <w:r w:rsidRPr="004909F3">
      <w:rPr>
        <w:noProof/>
        <w:lang w:val="en-IN" w:eastAsia="en-IN"/>
      </w:rPr>
      <w:pict>
        <v:group id="_x0000_s4097" style="position:absolute;margin-left:39.15pt;margin-top:773.5pt;width:517.8pt;height:15pt;z-index:251655680;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">
          <v:shape id="Text Box 25" o:spid="_x0000_s4101"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AB4391" w:rsidRPr="00A777F2" w:rsidRDefault="0015537D" w:rsidP="00580615">
                  <w:pPr>
                    <w:jc w:val="center"/>
                    <w:rPr>
                      <w:lang w:val="en-US"/>
                    </w:rPr>
                  </w:pPr>
                  <w:r>
                    <w:rPr>
                      <w:lang w:val="en-US"/>
                    </w:rPr>
                    <w:t>1</w:t>
                  </w:r>
                </w:p>
              </w:txbxContent>
            </v:textbox>
          </v:shape>
          <v:group id="Group 31" o:spid="_x0000_s409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4100"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4099"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0A3" w:rsidRDefault="00A440A3" w:rsidP="008F7CBB">
      <w:r>
        <w:separator/>
      </w:r>
    </w:p>
  </w:footnote>
  <w:footnote w:type="continuationSeparator" w:id="1">
    <w:p w:rsidR="00A440A3" w:rsidRDefault="00A440A3" w:rsidP="008F7C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D" w:rsidRPr="0072631D" w:rsidRDefault="00A370A0" w:rsidP="00E9229A">
    <w:pPr>
      <w:pStyle w:val="Default"/>
      <w:spacing w:line="360" w:lineRule="auto"/>
      <w:jc w:val="right"/>
      <w:rPr>
        <w:sz w:val="18"/>
        <w:szCs w:val="18"/>
      </w:rPr>
    </w:pPr>
    <w:r>
      <w:rPr>
        <w:noProof/>
      </w:rPr>
      <w:drawing>
        <wp:anchor distT="0" distB="0" distL="114300" distR="114300" simplePos="0" relativeHeight="251659776" behindDoc="0" locked="0" layoutInCell="1" allowOverlap="1">
          <wp:simplePos x="0" y="0"/>
          <wp:positionH relativeFrom="column">
            <wp:posOffset>-10160</wp:posOffset>
          </wp:positionH>
          <wp:positionV relativeFrom="paragraph">
            <wp:posOffset>13970</wp:posOffset>
          </wp:positionV>
          <wp:extent cx="614045" cy="34099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4045" cy="340995"/>
                  </a:xfrm>
                  <a:prstGeom prst="rect">
                    <a:avLst/>
                  </a:prstGeom>
                  <a:noFill/>
                  <a:ln>
                    <a:noFill/>
                  </a:ln>
                </pic:spPr>
              </pic:pic>
            </a:graphicData>
          </a:graphic>
        </wp:anchor>
      </w:drawing>
    </w:r>
    <w:r w:rsidR="0072631D" w:rsidRPr="0072631D">
      <w:rPr>
        <w:sz w:val="18"/>
        <w:szCs w:val="18"/>
      </w:rPr>
      <w:t>International Journal of Scientific Research in Computer Science, Engineering and Information Technology</w:t>
    </w:r>
  </w:p>
  <w:p w:rsidR="00516BE6" w:rsidRDefault="00B614DF" w:rsidP="00516BE6">
    <w:pPr>
      <w:pStyle w:val="Default"/>
      <w:jc w:val="right"/>
    </w:pPr>
    <w:r>
      <w:rPr>
        <w:sz w:val="18"/>
        <w:szCs w:val="18"/>
      </w:rPr>
      <w:t>© 2016</w:t>
    </w:r>
    <w:r w:rsidR="00740A10" w:rsidRPr="00740A10">
      <w:rPr>
        <w:sz w:val="18"/>
        <w:szCs w:val="18"/>
      </w:rPr>
      <w:t>IJSRCSEIT</w:t>
    </w:r>
    <w:r>
      <w:rPr>
        <w:sz w:val="18"/>
        <w:szCs w:val="18"/>
      </w:rPr>
      <w:t xml:space="preserve">| </w:t>
    </w:r>
    <w:r w:rsidRPr="001F23E4">
      <w:rPr>
        <w:sz w:val="18"/>
        <w:szCs w:val="18"/>
      </w:rPr>
      <w:t xml:space="preserve">Volume </w:t>
    </w:r>
    <w:r w:rsidR="00C81D4D">
      <w:rPr>
        <w:sz w:val="18"/>
        <w:szCs w:val="18"/>
      </w:rPr>
      <w:t>1</w:t>
    </w:r>
    <w:r w:rsidRPr="001F23E4">
      <w:rPr>
        <w:sz w:val="18"/>
        <w:szCs w:val="18"/>
      </w:rPr>
      <w:t xml:space="preserve"> | Issue </w:t>
    </w:r>
    <w:r w:rsidR="00A15003">
      <w:rPr>
        <w:sz w:val="18"/>
        <w:szCs w:val="18"/>
      </w:rPr>
      <w:t>1</w:t>
    </w:r>
    <w:r w:rsidR="00516BE6" w:rsidRPr="001F23E4">
      <w:rPr>
        <w:sz w:val="18"/>
        <w:szCs w:val="18"/>
      </w:rPr>
      <w:t xml:space="preserve"> | </w:t>
    </w:r>
    <w:r w:rsidR="00516BE6" w:rsidRPr="001A5DCA">
      <w:rPr>
        <w:sz w:val="18"/>
        <w:szCs w:val="18"/>
      </w:rPr>
      <w:t xml:space="preserve">ISSN : </w:t>
    </w:r>
    <w:r w:rsidR="00516BE6" w:rsidRPr="00516BE6">
      <w:rPr>
        <w:sz w:val="18"/>
        <w:szCs w:val="18"/>
      </w:rPr>
      <w:t>2456-3307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9795"/>
        </w:tabs>
        <w:ind w:left="9795" w:hanging="360"/>
      </w:pPr>
      <w:rPr>
        <w:rFonts w:ascii="Symbol" w:hAnsi="Symbol"/>
      </w:rPr>
    </w:lvl>
  </w:abstractNum>
  <w:abstractNum w:abstractNumId="1">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A505F39"/>
    <w:multiLevelType w:val="multilevel"/>
    <w:tmpl w:val="965E28E0"/>
    <w:lvl w:ilvl="0">
      <w:start w:val="1"/>
      <w:numFmt w:val="bullet"/>
      <w:lvlText w:val=""/>
      <w:lvlJc w:val="left"/>
      <w:pPr>
        <w:tabs>
          <w:tab w:val="num" w:pos="227"/>
        </w:tabs>
        <w:ind w:left="227" w:hanging="227"/>
      </w:pPr>
      <w:rPr>
        <w:rFonts w:ascii="Symbol" w:hAnsi="Symbol" w:cs="Symbol" w:hint="default"/>
        <w:b/>
        <w:bCs/>
        <w:sz w:val="24"/>
        <w:szCs w:val="24"/>
      </w:rPr>
    </w:lvl>
    <w:lvl w:ilvl="1">
      <w:start w:val="1"/>
      <w:numFmt w:val="bullet"/>
      <w:lvlText w:val=""/>
      <w:lvlJc w:val="left"/>
      <w:pPr>
        <w:tabs>
          <w:tab w:val="num" w:pos="454"/>
        </w:tabs>
        <w:ind w:left="454" w:hanging="227"/>
      </w:pPr>
      <w:rPr>
        <w:rFonts w:ascii="Symbol" w:hAnsi="Symbol" w:cs="Symbol" w:hint="default"/>
        <w:b/>
        <w:bCs/>
        <w:sz w:val="24"/>
        <w:szCs w:val="24"/>
      </w:rPr>
    </w:lvl>
    <w:lvl w:ilvl="2">
      <w:start w:val="1"/>
      <w:numFmt w:val="bullet"/>
      <w:lvlText w:val=""/>
      <w:lvlJc w:val="left"/>
      <w:pPr>
        <w:tabs>
          <w:tab w:val="num" w:pos="680"/>
        </w:tabs>
        <w:ind w:left="680" w:hanging="227"/>
      </w:pPr>
      <w:rPr>
        <w:rFonts w:ascii="Symbol" w:hAnsi="Symbol" w:cs="Symbol" w:hint="default"/>
        <w:b/>
        <w:bCs/>
        <w:sz w:val="24"/>
        <w:szCs w:val="24"/>
      </w:rPr>
    </w:lvl>
    <w:lvl w:ilvl="3">
      <w:start w:val="1"/>
      <w:numFmt w:val="bullet"/>
      <w:lvlText w:val=""/>
      <w:lvlJc w:val="left"/>
      <w:pPr>
        <w:tabs>
          <w:tab w:val="num" w:pos="907"/>
        </w:tabs>
        <w:ind w:left="907" w:hanging="227"/>
      </w:pPr>
      <w:rPr>
        <w:rFonts w:ascii="Symbol" w:hAnsi="Symbol" w:cs="Symbol" w:hint="default"/>
        <w:b/>
        <w:bCs/>
        <w:sz w:val="24"/>
        <w:szCs w:val="24"/>
      </w:rPr>
    </w:lvl>
    <w:lvl w:ilvl="4">
      <w:start w:val="1"/>
      <w:numFmt w:val="bullet"/>
      <w:lvlText w:val=""/>
      <w:lvlJc w:val="left"/>
      <w:pPr>
        <w:tabs>
          <w:tab w:val="num" w:pos="1134"/>
        </w:tabs>
        <w:ind w:left="1134" w:hanging="227"/>
      </w:pPr>
      <w:rPr>
        <w:rFonts w:ascii="Symbol" w:hAnsi="Symbol" w:cs="Symbol" w:hint="default"/>
        <w:b/>
        <w:bCs/>
        <w:sz w:val="24"/>
        <w:szCs w:val="24"/>
      </w:rPr>
    </w:lvl>
    <w:lvl w:ilvl="5">
      <w:start w:val="1"/>
      <w:numFmt w:val="bullet"/>
      <w:lvlText w:val=""/>
      <w:lvlJc w:val="left"/>
      <w:pPr>
        <w:tabs>
          <w:tab w:val="num" w:pos="1361"/>
        </w:tabs>
        <w:ind w:left="1361" w:hanging="227"/>
      </w:pPr>
      <w:rPr>
        <w:rFonts w:ascii="Symbol" w:hAnsi="Symbol" w:cs="Symbol" w:hint="default"/>
        <w:b/>
        <w:bCs/>
        <w:sz w:val="24"/>
        <w:szCs w:val="24"/>
      </w:rPr>
    </w:lvl>
    <w:lvl w:ilvl="6">
      <w:start w:val="1"/>
      <w:numFmt w:val="bullet"/>
      <w:lvlText w:val=""/>
      <w:lvlJc w:val="left"/>
      <w:pPr>
        <w:tabs>
          <w:tab w:val="num" w:pos="1587"/>
        </w:tabs>
        <w:ind w:left="1587" w:hanging="227"/>
      </w:pPr>
      <w:rPr>
        <w:rFonts w:ascii="Symbol" w:hAnsi="Symbol" w:cs="Symbol" w:hint="default"/>
        <w:b/>
        <w:bCs/>
        <w:sz w:val="24"/>
        <w:szCs w:val="24"/>
      </w:rPr>
    </w:lvl>
    <w:lvl w:ilvl="7">
      <w:start w:val="1"/>
      <w:numFmt w:val="bullet"/>
      <w:lvlText w:val=""/>
      <w:lvlJc w:val="left"/>
      <w:pPr>
        <w:tabs>
          <w:tab w:val="num" w:pos="1814"/>
        </w:tabs>
        <w:ind w:left="1814" w:hanging="227"/>
      </w:pPr>
      <w:rPr>
        <w:rFonts w:ascii="Symbol" w:hAnsi="Symbol" w:cs="Symbol" w:hint="default"/>
        <w:b/>
        <w:bCs/>
        <w:sz w:val="24"/>
        <w:szCs w:val="24"/>
      </w:rPr>
    </w:lvl>
    <w:lvl w:ilvl="8">
      <w:start w:val="1"/>
      <w:numFmt w:val="bullet"/>
      <w:lvlText w:val=""/>
      <w:lvlJc w:val="left"/>
      <w:pPr>
        <w:tabs>
          <w:tab w:val="num" w:pos="2041"/>
        </w:tabs>
        <w:ind w:left="2041" w:hanging="227"/>
      </w:pPr>
      <w:rPr>
        <w:rFonts w:ascii="Symbol" w:hAnsi="Symbol" w:cs="Symbol" w:hint="default"/>
        <w:b/>
        <w:bCs/>
        <w:sz w:val="24"/>
        <w:szCs w:val="24"/>
      </w:rPr>
    </w:lvl>
  </w:abstractNum>
  <w:abstractNum w:abstractNumId="6">
    <w:nsid w:val="15231156"/>
    <w:multiLevelType w:val="hybridMultilevel"/>
    <w:tmpl w:val="A8F2DEC6"/>
    <w:lvl w:ilvl="0" w:tplc="3DB6C42E">
      <w:start w:val="1"/>
      <w:numFmt w:val="decimal"/>
      <w:lvlText w:val="[%1]"/>
      <w:lvlJc w:val="left"/>
      <w:pPr>
        <w:ind w:left="360" w:hanging="360"/>
      </w:pPr>
      <w:rPr>
        <w:rFonts w:ascii="Times New Roman" w:hAnsi="Times New Roman" w:cs="Times New Roman" w:hint="default"/>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nsid w:val="1D5F7ED4"/>
    <w:multiLevelType w:val="hybridMultilevel"/>
    <w:tmpl w:val="70D65B00"/>
    <w:lvl w:ilvl="0" w:tplc="67522ED2">
      <w:start w:val="1"/>
      <w:numFmt w:val="upperRoman"/>
      <w:lvlText w:val="%1."/>
      <w:lvlJc w:val="left"/>
      <w:pPr>
        <w:ind w:left="1080" w:hanging="720"/>
      </w:pPr>
      <w:rPr>
        <w:rFonts w:hint="default"/>
        <w:b/>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445B0A06"/>
    <w:multiLevelType w:val="hybridMultilevel"/>
    <w:tmpl w:val="242C0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50232215"/>
    <w:multiLevelType w:val="multilevel"/>
    <w:tmpl w:val="F05C785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2CA544A"/>
    <w:multiLevelType w:val="singleLevel"/>
    <w:tmpl w:val="A7BC57D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15">
    <w:nsid w:val="54285874"/>
    <w:multiLevelType w:val="hybridMultilevel"/>
    <w:tmpl w:val="3DB6DF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6"/>
  </w:num>
  <w:num w:numId="2">
    <w:abstractNumId w:val="13"/>
  </w:num>
  <w:num w:numId="3">
    <w:abstractNumId w:val="12"/>
  </w:num>
  <w:num w:numId="4">
    <w:abstractNumId w:val="4"/>
  </w:num>
  <w:num w:numId="5">
    <w:abstractNumId w:val="9"/>
  </w:num>
  <w:num w:numId="6">
    <w:abstractNumId w:val="8"/>
  </w:num>
  <w:num w:numId="7">
    <w:abstractNumId w:val="10"/>
  </w:num>
  <w:num w:numId="8">
    <w:abstractNumId w:val="7"/>
  </w:num>
  <w:num w:numId="9">
    <w:abstractNumId w:val="14"/>
  </w:num>
  <w:num w:numId="10">
    <w:abstractNumId w:val="11"/>
  </w:num>
  <w:num w:numId="11">
    <w:abstractNumId w:val="15"/>
  </w:num>
  <w:num w:numId="12">
    <w:abstractNumId w:val="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1"/>
  <w:activeWritingStyle w:appName="MSWord" w:lang="en-MY" w:vendorID="64" w:dllVersion="131078" w:nlCheck="1" w:checkStyle="1"/>
  <w:activeWritingStyle w:appName="MSWord" w:lang="en-IN" w:vendorID="64" w:dllVersion="131078" w:nlCheck="1" w:checkStyle="1"/>
  <w:stylePaneFormatFilter w:val="3F01"/>
  <w:defaultTabStop w:val="720"/>
  <w:noPunctuationKerning/>
  <w:characterSpacingControl w:val="doNotCompress"/>
  <w:hdrShapeDefaults>
    <o:shapedefaults v:ext="edit" spidmax="5122"/>
    <o:shapelayout v:ext="edit">
      <o:idmap v:ext="edit" data="4"/>
      <o:rules v:ext="edit">
        <o:r id="V:Rule1" type="connector" idref="#AutoShape 27"/>
        <o:r id="V:Rule2" type="connector" idref="#AutoShape 28"/>
        <o:r id="V:Rule3" type="connector" idref="#AutoShape 27"/>
        <o:r id="V:Rule4" type="connector" idref="#AutoShape 28"/>
      </o:rules>
    </o:shapelayout>
  </w:hdrShapeDefaults>
  <w:footnotePr>
    <w:footnote w:id="0"/>
    <w:footnote w:id="1"/>
  </w:footnotePr>
  <w:endnotePr>
    <w:endnote w:id="0"/>
    <w:endnote w:id="1"/>
  </w:endnotePr>
  <w:compat>
    <w:applyBreakingRules/>
    <w:useFELayout/>
  </w:compat>
  <w:docVars>
    <w:docVar w:name="__Grammarly_42____i" w:val="H4sIAAAAAAAEAKtWckksSQxILCpxzi/NK1GyMqwFAAEhoTITAAAA"/>
    <w:docVar w:name="__Grammarly_42___1" w:val="H4sIAAAAAAAEAKtWcslP9kxRslIyNDY0NLI0MDE3NLQwNTIxNjZQ0lEKTi0uzszPAykwrQUAwSYo6CwAAAA="/>
  </w:docVars>
  <w:rsids>
    <w:rsidRoot w:val="00426FBB"/>
    <w:rsid w:val="000002E1"/>
    <w:rsid w:val="000008DF"/>
    <w:rsid w:val="00000DDB"/>
    <w:rsid w:val="00001313"/>
    <w:rsid w:val="00002860"/>
    <w:rsid w:val="00005946"/>
    <w:rsid w:val="00017719"/>
    <w:rsid w:val="00021273"/>
    <w:rsid w:val="00021A4A"/>
    <w:rsid w:val="000240B2"/>
    <w:rsid w:val="00027F1D"/>
    <w:rsid w:val="000325E2"/>
    <w:rsid w:val="000328A7"/>
    <w:rsid w:val="0003296C"/>
    <w:rsid w:val="00041AB7"/>
    <w:rsid w:val="00053A30"/>
    <w:rsid w:val="0005428D"/>
    <w:rsid w:val="00054421"/>
    <w:rsid w:val="00062E46"/>
    <w:rsid w:val="00073957"/>
    <w:rsid w:val="000740E4"/>
    <w:rsid w:val="00074964"/>
    <w:rsid w:val="00074AC8"/>
    <w:rsid w:val="00075A86"/>
    <w:rsid w:val="00080792"/>
    <w:rsid w:val="00081408"/>
    <w:rsid w:val="00081EBE"/>
    <w:rsid w:val="00084504"/>
    <w:rsid w:val="00086EDC"/>
    <w:rsid w:val="000904E3"/>
    <w:rsid w:val="00095AAE"/>
    <w:rsid w:val="00096C3C"/>
    <w:rsid w:val="00097830"/>
    <w:rsid w:val="000A0BD3"/>
    <w:rsid w:val="000A2CFE"/>
    <w:rsid w:val="000A42BD"/>
    <w:rsid w:val="000A4A5D"/>
    <w:rsid w:val="000A6DD6"/>
    <w:rsid w:val="000A75EF"/>
    <w:rsid w:val="000B36A3"/>
    <w:rsid w:val="000C013C"/>
    <w:rsid w:val="000C5BFE"/>
    <w:rsid w:val="000C7AEE"/>
    <w:rsid w:val="000D2274"/>
    <w:rsid w:val="000D474B"/>
    <w:rsid w:val="000D56BB"/>
    <w:rsid w:val="000E0A74"/>
    <w:rsid w:val="000E38B9"/>
    <w:rsid w:val="000E3F84"/>
    <w:rsid w:val="000E7BAB"/>
    <w:rsid w:val="000E7D6C"/>
    <w:rsid w:val="000F0ADC"/>
    <w:rsid w:val="000F662C"/>
    <w:rsid w:val="001016A1"/>
    <w:rsid w:val="00101B6C"/>
    <w:rsid w:val="001056DF"/>
    <w:rsid w:val="00106B9C"/>
    <w:rsid w:val="00111153"/>
    <w:rsid w:val="00114025"/>
    <w:rsid w:val="001160D2"/>
    <w:rsid w:val="00116953"/>
    <w:rsid w:val="00117CE9"/>
    <w:rsid w:val="00123169"/>
    <w:rsid w:val="00125A2B"/>
    <w:rsid w:val="001319CF"/>
    <w:rsid w:val="00132779"/>
    <w:rsid w:val="00133897"/>
    <w:rsid w:val="001348A5"/>
    <w:rsid w:val="00137E10"/>
    <w:rsid w:val="001464BF"/>
    <w:rsid w:val="00151B8E"/>
    <w:rsid w:val="0015415C"/>
    <w:rsid w:val="0015537D"/>
    <w:rsid w:val="00157F58"/>
    <w:rsid w:val="00165DE6"/>
    <w:rsid w:val="00180DD4"/>
    <w:rsid w:val="0018191B"/>
    <w:rsid w:val="00192538"/>
    <w:rsid w:val="001928FB"/>
    <w:rsid w:val="00192A6D"/>
    <w:rsid w:val="00192BC7"/>
    <w:rsid w:val="00193E9C"/>
    <w:rsid w:val="001A211E"/>
    <w:rsid w:val="001A50EA"/>
    <w:rsid w:val="001A546C"/>
    <w:rsid w:val="001A6E7E"/>
    <w:rsid w:val="001A7662"/>
    <w:rsid w:val="001B4E92"/>
    <w:rsid w:val="001B6A25"/>
    <w:rsid w:val="001B77B6"/>
    <w:rsid w:val="001C1FC6"/>
    <w:rsid w:val="001D1BA2"/>
    <w:rsid w:val="001D29EB"/>
    <w:rsid w:val="001D510F"/>
    <w:rsid w:val="001E2251"/>
    <w:rsid w:val="001E672F"/>
    <w:rsid w:val="001E7EB8"/>
    <w:rsid w:val="001F16CD"/>
    <w:rsid w:val="001F47D2"/>
    <w:rsid w:val="001F7CD0"/>
    <w:rsid w:val="0020509C"/>
    <w:rsid w:val="002102E9"/>
    <w:rsid w:val="002171B7"/>
    <w:rsid w:val="0022285A"/>
    <w:rsid w:val="00224C61"/>
    <w:rsid w:val="00230D23"/>
    <w:rsid w:val="00233D03"/>
    <w:rsid w:val="00236567"/>
    <w:rsid w:val="00237887"/>
    <w:rsid w:val="00245995"/>
    <w:rsid w:val="00251A94"/>
    <w:rsid w:val="0025371F"/>
    <w:rsid w:val="002554DB"/>
    <w:rsid w:val="00255D00"/>
    <w:rsid w:val="0025784A"/>
    <w:rsid w:val="00261847"/>
    <w:rsid w:val="00261A36"/>
    <w:rsid w:val="00263A3E"/>
    <w:rsid w:val="002662A1"/>
    <w:rsid w:val="002674C5"/>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E94"/>
    <w:rsid w:val="002C4239"/>
    <w:rsid w:val="002C559D"/>
    <w:rsid w:val="002D2D42"/>
    <w:rsid w:val="002D31CE"/>
    <w:rsid w:val="002D3B94"/>
    <w:rsid w:val="002D4D58"/>
    <w:rsid w:val="002D544C"/>
    <w:rsid w:val="002E190A"/>
    <w:rsid w:val="002E674D"/>
    <w:rsid w:val="002E7CB6"/>
    <w:rsid w:val="002F2D6E"/>
    <w:rsid w:val="002F49EE"/>
    <w:rsid w:val="002F654F"/>
    <w:rsid w:val="002F72D0"/>
    <w:rsid w:val="003003AB"/>
    <w:rsid w:val="00300547"/>
    <w:rsid w:val="00301F7C"/>
    <w:rsid w:val="00303730"/>
    <w:rsid w:val="00305E33"/>
    <w:rsid w:val="0030612C"/>
    <w:rsid w:val="003063EE"/>
    <w:rsid w:val="00311B85"/>
    <w:rsid w:val="00311C49"/>
    <w:rsid w:val="003129A8"/>
    <w:rsid w:val="00314280"/>
    <w:rsid w:val="00317E09"/>
    <w:rsid w:val="00320294"/>
    <w:rsid w:val="0032119E"/>
    <w:rsid w:val="00321304"/>
    <w:rsid w:val="003246ED"/>
    <w:rsid w:val="00326B21"/>
    <w:rsid w:val="00331F84"/>
    <w:rsid w:val="00331FB5"/>
    <w:rsid w:val="00333215"/>
    <w:rsid w:val="0033510C"/>
    <w:rsid w:val="0033611F"/>
    <w:rsid w:val="00336426"/>
    <w:rsid w:val="00336D8B"/>
    <w:rsid w:val="0034286F"/>
    <w:rsid w:val="00346858"/>
    <w:rsid w:val="00350B16"/>
    <w:rsid w:val="00350E06"/>
    <w:rsid w:val="0035615B"/>
    <w:rsid w:val="00357043"/>
    <w:rsid w:val="0036010B"/>
    <w:rsid w:val="00376BF4"/>
    <w:rsid w:val="00377F8E"/>
    <w:rsid w:val="00377FA5"/>
    <w:rsid w:val="0038371B"/>
    <w:rsid w:val="00385F35"/>
    <w:rsid w:val="003924E8"/>
    <w:rsid w:val="003950A4"/>
    <w:rsid w:val="003A7351"/>
    <w:rsid w:val="003A7887"/>
    <w:rsid w:val="003B3B05"/>
    <w:rsid w:val="003C4809"/>
    <w:rsid w:val="003C71F0"/>
    <w:rsid w:val="003D0DC9"/>
    <w:rsid w:val="003E3577"/>
    <w:rsid w:val="003E3E41"/>
    <w:rsid w:val="003E5ED5"/>
    <w:rsid w:val="003E60F7"/>
    <w:rsid w:val="003E7262"/>
    <w:rsid w:val="003F09EB"/>
    <w:rsid w:val="003F0D15"/>
    <w:rsid w:val="003F0EBA"/>
    <w:rsid w:val="003F1534"/>
    <w:rsid w:val="003F3A61"/>
    <w:rsid w:val="003F48DD"/>
    <w:rsid w:val="00400311"/>
    <w:rsid w:val="004041FD"/>
    <w:rsid w:val="00410A5D"/>
    <w:rsid w:val="00412CC8"/>
    <w:rsid w:val="00414909"/>
    <w:rsid w:val="0041611C"/>
    <w:rsid w:val="00416321"/>
    <w:rsid w:val="00420332"/>
    <w:rsid w:val="0042238B"/>
    <w:rsid w:val="00423093"/>
    <w:rsid w:val="00425A6A"/>
    <w:rsid w:val="004265CF"/>
    <w:rsid w:val="004267D5"/>
    <w:rsid w:val="004269AB"/>
    <w:rsid w:val="00426FBB"/>
    <w:rsid w:val="00431CBE"/>
    <w:rsid w:val="00433D8D"/>
    <w:rsid w:val="004352FD"/>
    <w:rsid w:val="004374E7"/>
    <w:rsid w:val="00442A4B"/>
    <w:rsid w:val="00452811"/>
    <w:rsid w:val="00453D4E"/>
    <w:rsid w:val="00456157"/>
    <w:rsid w:val="00456712"/>
    <w:rsid w:val="00463170"/>
    <w:rsid w:val="0046679A"/>
    <w:rsid w:val="00467BAC"/>
    <w:rsid w:val="00467E77"/>
    <w:rsid w:val="00470B59"/>
    <w:rsid w:val="0047140A"/>
    <w:rsid w:val="0047429A"/>
    <w:rsid w:val="00474578"/>
    <w:rsid w:val="004748CD"/>
    <w:rsid w:val="00480D6D"/>
    <w:rsid w:val="0048374C"/>
    <w:rsid w:val="00483890"/>
    <w:rsid w:val="00486261"/>
    <w:rsid w:val="0048771D"/>
    <w:rsid w:val="004909F3"/>
    <w:rsid w:val="00490CE2"/>
    <w:rsid w:val="00491769"/>
    <w:rsid w:val="00494FA5"/>
    <w:rsid w:val="004A6087"/>
    <w:rsid w:val="004A6605"/>
    <w:rsid w:val="004A6BCB"/>
    <w:rsid w:val="004B3538"/>
    <w:rsid w:val="004C36F3"/>
    <w:rsid w:val="004C45FA"/>
    <w:rsid w:val="004C6B79"/>
    <w:rsid w:val="004D21B3"/>
    <w:rsid w:val="004E0115"/>
    <w:rsid w:val="004E1BD8"/>
    <w:rsid w:val="004E3E4D"/>
    <w:rsid w:val="004E452A"/>
    <w:rsid w:val="004E78E3"/>
    <w:rsid w:val="004F687F"/>
    <w:rsid w:val="005004BF"/>
    <w:rsid w:val="005012F7"/>
    <w:rsid w:val="00502E89"/>
    <w:rsid w:val="00505FDE"/>
    <w:rsid w:val="00510E95"/>
    <w:rsid w:val="00516BE6"/>
    <w:rsid w:val="00520A86"/>
    <w:rsid w:val="00520DA6"/>
    <w:rsid w:val="0052710A"/>
    <w:rsid w:val="00527D56"/>
    <w:rsid w:val="0053221F"/>
    <w:rsid w:val="005331F4"/>
    <w:rsid w:val="00536FAE"/>
    <w:rsid w:val="00542C85"/>
    <w:rsid w:val="00544133"/>
    <w:rsid w:val="00551800"/>
    <w:rsid w:val="00553510"/>
    <w:rsid w:val="00554186"/>
    <w:rsid w:val="00556C9B"/>
    <w:rsid w:val="00580615"/>
    <w:rsid w:val="00585057"/>
    <w:rsid w:val="00585769"/>
    <w:rsid w:val="005857DB"/>
    <w:rsid w:val="00587CFF"/>
    <w:rsid w:val="00591121"/>
    <w:rsid w:val="00591130"/>
    <w:rsid w:val="00593DF1"/>
    <w:rsid w:val="00594B2A"/>
    <w:rsid w:val="005967B2"/>
    <w:rsid w:val="00597721"/>
    <w:rsid w:val="005A2465"/>
    <w:rsid w:val="005A2576"/>
    <w:rsid w:val="005A3F28"/>
    <w:rsid w:val="005A40BE"/>
    <w:rsid w:val="005A5815"/>
    <w:rsid w:val="005B13E2"/>
    <w:rsid w:val="005B47D7"/>
    <w:rsid w:val="005B7131"/>
    <w:rsid w:val="005B728F"/>
    <w:rsid w:val="005B7A07"/>
    <w:rsid w:val="005C5526"/>
    <w:rsid w:val="005C58C4"/>
    <w:rsid w:val="005C62C6"/>
    <w:rsid w:val="005D2363"/>
    <w:rsid w:val="005D2FEE"/>
    <w:rsid w:val="005D3B6A"/>
    <w:rsid w:val="005D4915"/>
    <w:rsid w:val="005D5E60"/>
    <w:rsid w:val="005D78C4"/>
    <w:rsid w:val="005D7B9E"/>
    <w:rsid w:val="005E0572"/>
    <w:rsid w:val="005E22E2"/>
    <w:rsid w:val="005F00A9"/>
    <w:rsid w:val="005F0834"/>
    <w:rsid w:val="005F3F99"/>
    <w:rsid w:val="005F5E31"/>
    <w:rsid w:val="005F6DC3"/>
    <w:rsid w:val="0060185E"/>
    <w:rsid w:val="00601A8E"/>
    <w:rsid w:val="00605574"/>
    <w:rsid w:val="0060656D"/>
    <w:rsid w:val="00613A6B"/>
    <w:rsid w:val="0062033E"/>
    <w:rsid w:val="00622A92"/>
    <w:rsid w:val="00624482"/>
    <w:rsid w:val="006268A4"/>
    <w:rsid w:val="0063018D"/>
    <w:rsid w:val="00631C60"/>
    <w:rsid w:val="00641B4D"/>
    <w:rsid w:val="0064263D"/>
    <w:rsid w:val="0064799C"/>
    <w:rsid w:val="00647F49"/>
    <w:rsid w:val="00654156"/>
    <w:rsid w:val="00656119"/>
    <w:rsid w:val="00661F27"/>
    <w:rsid w:val="006654C9"/>
    <w:rsid w:val="00666FAF"/>
    <w:rsid w:val="00667736"/>
    <w:rsid w:val="00671026"/>
    <w:rsid w:val="00676F7A"/>
    <w:rsid w:val="00677103"/>
    <w:rsid w:val="006779A1"/>
    <w:rsid w:val="0068286D"/>
    <w:rsid w:val="006841E1"/>
    <w:rsid w:val="0068636B"/>
    <w:rsid w:val="00686C19"/>
    <w:rsid w:val="00686C35"/>
    <w:rsid w:val="006901DC"/>
    <w:rsid w:val="00694B1E"/>
    <w:rsid w:val="00697AA1"/>
    <w:rsid w:val="006B47CA"/>
    <w:rsid w:val="006B5C48"/>
    <w:rsid w:val="006B72B0"/>
    <w:rsid w:val="006C33F0"/>
    <w:rsid w:val="006C6739"/>
    <w:rsid w:val="006C7183"/>
    <w:rsid w:val="006C7AAA"/>
    <w:rsid w:val="006D1C2A"/>
    <w:rsid w:val="006D264F"/>
    <w:rsid w:val="006E2A8D"/>
    <w:rsid w:val="006E7574"/>
    <w:rsid w:val="006F03EE"/>
    <w:rsid w:val="006F1362"/>
    <w:rsid w:val="006F74D9"/>
    <w:rsid w:val="0070168D"/>
    <w:rsid w:val="00703430"/>
    <w:rsid w:val="007069BE"/>
    <w:rsid w:val="00706A69"/>
    <w:rsid w:val="0071202A"/>
    <w:rsid w:val="00713B97"/>
    <w:rsid w:val="00714AE7"/>
    <w:rsid w:val="00725576"/>
    <w:rsid w:val="0072631D"/>
    <w:rsid w:val="00732C49"/>
    <w:rsid w:val="00733490"/>
    <w:rsid w:val="00733959"/>
    <w:rsid w:val="007340A3"/>
    <w:rsid w:val="00734204"/>
    <w:rsid w:val="00740A10"/>
    <w:rsid w:val="00745C86"/>
    <w:rsid w:val="00745E9E"/>
    <w:rsid w:val="0075050A"/>
    <w:rsid w:val="007509CC"/>
    <w:rsid w:val="007543F2"/>
    <w:rsid w:val="00763016"/>
    <w:rsid w:val="00764603"/>
    <w:rsid w:val="0076604D"/>
    <w:rsid w:val="00767DA6"/>
    <w:rsid w:val="00772229"/>
    <w:rsid w:val="00773902"/>
    <w:rsid w:val="00774986"/>
    <w:rsid w:val="007755E3"/>
    <w:rsid w:val="0078256E"/>
    <w:rsid w:val="00790909"/>
    <w:rsid w:val="00797262"/>
    <w:rsid w:val="007A0C1F"/>
    <w:rsid w:val="007A657F"/>
    <w:rsid w:val="007B401A"/>
    <w:rsid w:val="007B4EDA"/>
    <w:rsid w:val="007B5A07"/>
    <w:rsid w:val="007C0ABC"/>
    <w:rsid w:val="007C1A1E"/>
    <w:rsid w:val="007D3E71"/>
    <w:rsid w:val="007D501B"/>
    <w:rsid w:val="007E5571"/>
    <w:rsid w:val="007E5D6A"/>
    <w:rsid w:val="007E645D"/>
    <w:rsid w:val="007F33FD"/>
    <w:rsid w:val="007F75CA"/>
    <w:rsid w:val="008138FA"/>
    <w:rsid w:val="00816D7E"/>
    <w:rsid w:val="00821E08"/>
    <w:rsid w:val="00825CEA"/>
    <w:rsid w:val="00826F19"/>
    <w:rsid w:val="00834EFD"/>
    <w:rsid w:val="00843C58"/>
    <w:rsid w:val="00844B24"/>
    <w:rsid w:val="0084515F"/>
    <w:rsid w:val="0084620E"/>
    <w:rsid w:val="0085092D"/>
    <w:rsid w:val="00852801"/>
    <w:rsid w:val="00852B52"/>
    <w:rsid w:val="00866082"/>
    <w:rsid w:val="00870581"/>
    <w:rsid w:val="0087090C"/>
    <w:rsid w:val="0087644A"/>
    <w:rsid w:val="00877D4C"/>
    <w:rsid w:val="00887878"/>
    <w:rsid w:val="0089763B"/>
    <w:rsid w:val="008A4FD3"/>
    <w:rsid w:val="008A66C8"/>
    <w:rsid w:val="008A6CE9"/>
    <w:rsid w:val="008B4140"/>
    <w:rsid w:val="008B6AE3"/>
    <w:rsid w:val="008B7AE0"/>
    <w:rsid w:val="008C1929"/>
    <w:rsid w:val="008C2050"/>
    <w:rsid w:val="008C55EE"/>
    <w:rsid w:val="008D1045"/>
    <w:rsid w:val="008D191E"/>
    <w:rsid w:val="008D1E1F"/>
    <w:rsid w:val="008D3348"/>
    <w:rsid w:val="008D7CF4"/>
    <w:rsid w:val="008E5996"/>
    <w:rsid w:val="008F1C1D"/>
    <w:rsid w:val="008F2283"/>
    <w:rsid w:val="008F78D4"/>
    <w:rsid w:val="008F7CBB"/>
    <w:rsid w:val="00900C2A"/>
    <w:rsid w:val="00901AE1"/>
    <w:rsid w:val="009205B4"/>
    <w:rsid w:val="009239C6"/>
    <w:rsid w:val="0092413F"/>
    <w:rsid w:val="009246F5"/>
    <w:rsid w:val="00924BB0"/>
    <w:rsid w:val="00927370"/>
    <w:rsid w:val="00930EB1"/>
    <w:rsid w:val="00933818"/>
    <w:rsid w:val="00941A21"/>
    <w:rsid w:val="00942D86"/>
    <w:rsid w:val="00945BF9"/>
    <w:rsid w:val="009504F2"/>
    <w:rsid w:val="00951692"/>
    <w:rsid w:val="009540FC"/>
    <w:rsid w:val="00954D45"/>
    <w:rsid w:val="00955B59"/>
    <w:rsid w:val="009674F4"/>
    <w:rsid w:val="00967EFC"/>
    <w:rsid w:val="00973EF4"/>
    <w:rsid w:val="009779B2"/>
    <w:rsid w:val="009843B2"/>
    <w:rsid w:val="009862D7"/>
    <w:rsid w:val="00990651"/>
    <w:rsid w:val="00992262"/>
    <w:rsid w:val="009926BC"/>
    <w:rsid w:val="0099532F"/>
    <w:rsid w:val="009969CC"/>
    <w:rsid w:val="009976B0"/>
    <w:rsid w:val="009A0D92"/>
    <w:rsid w:val="009A4319"/>
    <w:rsid w:val="009A6467"/>
    <w:rsid w:val="009A6C3F"/>
    <w:rsid w:val="009B1B20"/>
    <w:rsid w:val="009B1E17"/>
    <w:rsid w:val="009B32AF"/>
    <w:rsid w:val="009B3CC1"/>
    <w:rsid w:val="009B4818"/>
    <w:rsid w:val="009B6DE7"/>
    <w:rsid w:val="009B73F2"/>
    <w:rsid w:val="009C0CA7"/>
    <w:rsid w:val="009C12BD"/>
    <w:rsid w:val="009C22E6"/>
    <w:rsid w:val="009C50FE"/>
    <w:rsid w:val="009D1195"/>
    <w:rsid w:val="009D1349"/>
    <w:rsid w:val="009D5819"/>
    <w:rsid w:val="009D7604"/>
    <w:rsid w:val="009E49AF"/>
    <w:rsid w:val="009F0687"/>
    <w:rsid w:val="009F6354"/>
    <w:rsid w:val="00A0369C"/>
    <w:rsid w:val="00A036C5"/>
    <w:rsid w:val="00A03E75"/>
    <w:rsid w:val="00A06C95"/>
    <w:rsid w:val="00A126B2"/>
    <w:rsid w:val="00A14BBB"/>
    <w:rsid w:val="00A15003"/>
    <w:rsid w:val="00A15FD3"/>
    <w:rsid w:val="00A16151"/>
    <w:rsid w:val="00A16A93"/>
    <w:rsid w:val="00A3353D"/>
    <w:rsid w:val="00A358B9"/>
    <w:rsid w:val="00A370A0"/>
    <w:rsid w:val="00A41645"/>
    <w:rsid w:val="00A440A3"/>
    <w:rsid w:val="00A45FCE"/>
    <w:rsid w:val="00A47779"/>
    <w:rsid w:val="00A5001E"/>
    <w:rsid w:val="00A533F4"/>
    <w:rsid w:val="00A551DD"/>
    <w:rsid w:val="00A569BA"/>
    <w:rsid w:val="00A67779"/>
    <w:rsid w:val="00A70BC9"/>
    <w:rsid w:val="00A75671"/>
    <w:rsid w:val="00A773CC"/>
    <w:rsid w:val="00A777F2"/>
    <w:rsid w:val="00A7786D"/>
    <w:rsid w:val="00A8211E"/>
    <w:rsid w:val="00A843A4"/>
    <w:rsid w:val="00A85602"/>
    <w:rsid w:val="00A91023"/>
    <w:rsid w:val="00A9318B"/>
    <w:rsid w:val="00A93CC1"/>
    <w:rsid w:val="00A94AC1"/>
    <w:rsid w:val="00AA1878"/>
    <w:rsid w:val="00AA2CA3"/>
    <w:rsid w:val="00AA3815"/>
    <w:rsid w:val="00AA5238"/>
    <w:rsid w:val="00AB18B7"/>
    <w:rsid w:val="00AB4391"/>
    <w:rsid w:val="00AB61FD"/>
    <w:rsid w:val="00AB75AB"/>
    <w:rsid w:val="00AC16B5"/>
    <w:rsid w:val="00AC1D78"/>
    <w:rsid w:val="00AC24CC"/>
    <w:rsid w:val="00AC5929"/>
    <w:rsid w:val="00AD335D"/>
    <w:rsid w:val="00AD48D3"/>
    <w:rsid w:val="00AD4AC4"/>
    <w:rsid w:val="00AD7B13"/>
    <w:rsid w:val="00AF792B"/>
    <w:rsid w:val="00B03F2A"/>
    <w:rsid w:val="00B116E4"/>
    <w:rsid w:val="00B2174D"/>
    <w:rsid w:val="00B21A5A"/>
    <w:rsid w:val="00B25081"/>
    <w:rsid w:val="00B25748"/>
    <w:rsid w:val="00B271C0"/>
    <w:rsid w:val="00B276BA"/>
    <w:rsid w:val="00B3045B"/>
    <w:rsid w:val="00B31049"/>
    <w:rsid w:val="00B32C4A"/>
    <w:rsid w:val="00B34F4A"/>
    <w:rsid w:val="00B35B2C"/>
    <w:rsid w:val="00B4229D"/>
    <w:rsid w:val="00B42573"/>
    <w:rsid w:val="00B428A9"/>
    <w:rsid w:val="00B51741"/>
    <w:rsid w:val="00B5396A"/>
    <w:rsid w:val="00B55082"/>
    <w:rsid w:val="00B55D5E"/>
    <w:rsid w:val="00B614DF"/>
    <w:rsid w:val="00B61515"/>
    <w:rsid w:val="00B61A2E"/>
    <w:rsid w:val="00B64255"/>
    <w:rsid w:val="00B65B92"/>
    <w:rsid w:val="00B75FB2"/>
    <w:rsid w:val="00B81119"/>
    <w:rsid w:val="00B82C1B"/>
    <w:rsid w:val="00B933A0"/>
    <w:rsid w:val="00B94516"/>
    <w:rsid w:val="00B94A48"/>
    <w:rsid w:val="00BA253E"/>
    <w:rsid w:val="00BA4AC0"/>
    <w:rsid w:val="00BB21AF"/>
    <w:rsid w:val="00BB2855"/>
    <w:rsid w:val="00BB2CEE"/>
    <w:rsid w:val="00BC5607"/>
    <w:rsid w:val="00BC74A9"/>
    <w:rsid w:val="00BD19C1"/>
    <w:rsid w:val="00BD20E5"/>
    <w:rsid w:val="00BD25B8"/>
    <w:rsid w:val="00BD67C6"/>
    <w:rsid w:val="00BE2364"/>
    <w:rsid w:val="00BE249E"/>
    <w:rsid w:val="00BE44B0"/>
    <w:rsid w:val="00BE4B3B"/>
    <w:rsid w:val="00BF473A"/>
    <w:rsid w:val="00C00212"/>
    <w:rsid w:val="00C012E1"/>
    <w:rsid w:val="00C046FB"/>
    <w:rsid w:val="00C06BB4"/>
    <w:rsid w:val="00C10D20"/>
    <w:rsid w:val="00C12E0C"/>
    <w:rsid w:val="00C14E51"/>
    <w:rsid w:val="00C163F6"/>
    <w:rsid w:val="00C17A8A"/>
    <w:rsid w:val="00C21916"/>
    <w:rsid w:val="00C24486"/>
    <w:rsid w:val="00C30067"/>
    <w:rsid w:val="00C30BA3"/>
    <w:rsid w:val="00C31A11"/>
    <w:rsid w:val="00C32C4E"/>
    <w:rsid w:val="00C34933"/>
    <w:rsid w:val="00C41AEC"/>
    <w:rsid w:val="00C457CA"/>
    <w:rsid w:val="00C47ED4"/>
    <w:rsid w:val="00C51216"/>
    <w:rsid w:val="00C51CDF"/>
    <w:rsid w:val="00C51D5A"/>
    <w:rsid w:val="00C52AC7"/>
    <w:rsid w:val="00C5528D"/>
    <w:rsid w:val="00C563DD"/>
    <w:rsid w:val="00C5746C"/>
    <w:rsid w:val="00C57FB7"/>
    <w:rsid w:val="00C61425"/>
    <w:rsid w:val="00C61A70"/>
    <w:rsid w:val="00C64146"/>
    <w:rsid w:val="00C65F3F"/>
    <w:rsid w:val="00C716F6"/>
    <w:rsid w:val="00C7226C"/>
    <w:rsid w:val="00C72414"/>
    <w:rsid w:val="00C729DF"/>
    <w:rsid w:val="00C81A7F"/>
    <w:rsid w:val="00C81D4D"/>
    <w:rsid w:val="00C84361"/>
    <w:rsid w:val="00C8667B"/>
    <w:rsid w:val="00C87856"/>
    <w:rsid w:val="00C93374"/>
    <w:rsid w:val="00C97729"/>
    <w:rsid w:val="00CA20CE"/>
    <w:rsid w:val="00CA3D1D"/>
    <w:rsid w:val="00CA4CE3"/>
    <w:rsid w:val="00CA7C22"/>
    <w:rsid w:val="00CB0B8C"/>
    <w:rsid w:val="00CB4FAD"/>
    <w:rsid w:val="00CC7323"/>
    <w:rsid w:val="00CD13CC"/>
    <w:rsid w:val="00CD16C1"/>
    <w:rsid w:val="00CD4F3F"/>
    <w:rsid w:val="00CD6FCB"/>
    <w:rsid w:val="00CD7810"/>
    <w:rsid w:val="00CE1610"/>
    <w:rsid w:val="00CE52AC"/>
    <w:rsid w:val="00CE65AA"/>
    <w:rsid w:val="00CF3025"/>
    <w:rsid w:val="00D00FB8"/>
    <w:rsid w:val="00D0118F"/>
    <w:rsid w:val="00D01E44"/>
    <w:rsid w:val="00D04EAB"/>
    <w:rsid w:val="00D06455"/>
    <w:rsid w:val="00D06B46"/>
    <w:rsid w:val="00D075B6"/>
    <w:rsid w:val="00D10FC9"/>
    <w:rsid w:val="00D14E40"/>
    <w:rsid w:val="00D20FAB"/>
    <w:rsid w:val="00D2572E"/>
    <w:rsid w:val="00D311F8"/>
    <w:rsid w:val="00D34947"/>
    <w:rsid w:val="00D36B52"/>
    <w:rsid w:val="00D377C8"/>
    <w:rsid w:val="00D41274"/>
    <w:rsid w:val="00D42095"/>
    <w:rsid w:val="00D43BF3"/>
    <w:rsid w:val="00D54900"/>
    <w:rsid w:val="00D54E9D"/>
    <w:rsid w:val="00D579AB"/>
    <w:rsid w:val="00D60851"/>
    <w:rsid w:val="00D64AF0"/>
    <w:rsid w:val="00D715C9"/>
    <w:rsid w:val="00D7245C"/>
    <w:rsid w:val="00D7487B"/>
    <w:rsid w:val="00D74FAF"/>
    <w:rsid w:val="00D767BB"/>
    <w:rsid w:val="00D769FE"/>
    <w:rsid w:val="00D802FD"/>
    <w:rsid w:val="00D826BF"/>
    <w:rsid w:val="00D8312C"/>
    <w:rsid w:val="00D939B0"/>
    <w:rsid w:val="00D94290"/>
    <w:rsid w:val="00DA0C45"/>
    <w:rsid w:val="00DB000C"/>
    <w:rsid w:val="00DB16E0"/>
    <w:rsid w:val="00DB270A"/>
    <w:rsid w:val="00DB2DF9"/>
    <w:rsid w:val="00DB4126"/>
    <w:rsid w:val="00DB4A4D"/>
    <w:rsid w:val="00DB66B2"/>
    <w:rsid w:val="00DB7E63"/>
    <w:rsid w:val="00DC1C95"/>
    <w:rsid w:val="00DC1FD2"/>
    <w:rsid w:val="00DC2055"/>
    <w:rsid w:val="00DC2AE2"/>
    <w:rsid w:val="00DC514E"/>
    <w:rsid w:val="00DC519D"/>
    <w:rsid w:val="00DC6F79"/>
    <w:rsid w:val="00DC7749"/>
    <w:rsid w:val="00DD4B93"/>
    <w:rsid w:val="00DD71E8"/>
    <w:rsid w:val="00DD7F83"/>
    <w:rsid w:val="00DE1CEE"/>
    <w:rsid w:val="00DE27D2"/>
    <w:rsid w:val="00DE3B0E"/>
    <w:rsid w:val="00DF7818"/>
    <w:rsid w:val="00E05E3D"/>
    <w:rsid w:val="00E0641E"/>
    <w:rsid w:val="00E06664"/>
    <w:rsid w:val="00E06C65"/>
    <w:rsid w:val="00E10173"/>
    <w:rsid w:val="00E13D21"/>
    <w:rsid w:val="00E15E49"/>
    <w:rsid w:val="00E2377A"/>
    <w:rsid w:val="00E304BC"/>
    <w:rsid w:val="00E31D8F"/>
    <w:rsid w:val="00E32853"/>
    <w:rsid w:val="00E3546A"/>
    <w:rsid w:val="00E4017B"/>
    <w:rsid w:val="00E401F8"/>
    <w:rsid w:val="00E46425"/>
    <w:rsid w:val="00E471BF"/>
    <w:rsid w:val="00E47D0E"/>
    <w:rsid w:val="00E51141"/>
    <w:rsid w:val="00E52778"/>
    <w:rsid w:val="00E626A9"/>
    <w:rsid w:val="00E62FF8"/>
    <w:rsid w:val="00E64221"/>
    <w:rsid w:val="00E6489A"/>
    <w:rsid w:val="00E65018"/>
    <w:rsid w:val="00E7396F"/>
    <w:rsid w:val="00E748E3"/>
    <w:rsid w:val="00E81207"/>
    <w:rsid w:val="00E8331A"/>
    <w:rsid w:val="00E84B0E"/>
    <w:rsid w:val="00E9229A"/>
    <w:rsid w:val="00E92D43"/>
    <w:rsid w:val="00E94339"/>
    <w:rsid w:val="00E95DEC"/>
    <w:rsid w:val="00E97563"/>
    <w:rsid w:val="00EA0DB9"/>
    <w:rsid w:val="00EA3B92"/>
    <w:rsid w:val="00EB0B63"/>
    <w:rsid w:val="00EB5228"/>
    <w:rsid w:val="00EB636B"/>
    <w:rsid w:val="00EC191D"/>
    <w:rsid w:val="00EC2298"/>
    <w:rsid w:val="00EC265C"/>
    <w:rsid w:val="00EC4C53"/>
    <w:rsid w:val="00EC5C1A"/>
    <w:rsid w:val="00ED0F9D"/>
    <w:rsid w:val="00ED1295"/>
    <w:rsid w:val="00ED2CAB"/>
    <w:rsid w:val="00ED48A1"/>
    <w:rsid w:val="00ED61CB"/>
    <w:rsid w:val="00ED673A"/>
    <w:rsid w:val="00ED67EE"/>
    <w:rsid w:val="00EE1FAA"/>
    <w:rsid w:val="00EE737B"/>
    <w:rsid w:val="00EF4899"/>
    <w:rsid w:val="00EF5FA3"/>
    <w:rsid w:val="00EF72DD"/>
    <w:rsid w:val="00EF7A23"/>
    <w:rsid w:val="00F00FFB"/>
    <w:rsid w:val="00F01DFA"/>
    <w:rsid w:val="00F04AB3"/>
    <w:rsid w:val="00F05747"/>
    <w:rsid w:val="00F06A72"/>
    <w:rsid w:val="00F114B5"/>
    <w:rsid w:val="00F12E79"/>
    <w:rsid w:val="00F136F0"/>
    <w:rsid w:val="00F15E19"/>
    <w:rsid w:val="00F17975"/>
    <w:rsid w:val="00F202AB"/>
    <w:rsid w:val="00F20454"/>
    <w:rsid w:val="00F20BBB"/>
    <w:rsid w:val="00F21734"/>
    <w:rsid w:val="00F30B84"/>
    <w:rsid w:val="00F33C1F"/>
    <w:rsid w:val="00F347D6"/>
    <w:rsid w:val="00F34AF9"/>
    <w:rsid w:val="00F43063"/>
    <w:rsid w:val="00F4335E"/>
    <w:rsid w:val="00F43BD8"/>
    <w:rsid w:val="00F43C00"/>
    <w:rsid w:val="00F5040C"/>
    <w:rsid w:val="00F53D83"/>
    <w:rsid w:val="00F5503A"/>
    <w:rsid w:val="00F550F9"/>
    <w:rsid w:val="00F562F3"/>
    <w:rsid w:val="00F62395"/>
    <w:rsid w:val="00F62FDE"/>
    <w:rsid w:val="00F6366A"/>
    <w:rsid w:val="00F65A27"/>
    <w:rsid w:val="00F73B99"/>
    <w:rsid w:val="00F74B89"/>
    <w:rsid w:val="00F75133"/>
    <w:rsid w:val="00F776F4"/>
    <w:rsid w:val="00F8184C"/>
    <w:rsid w:val="00F966B4"/>
    <w:rsid w:val="00FA0C2D"/>
    <w:rsid w:val="00FA3899"/>
    <w:rsid w:val="00FA4708"/>
    <w:rsid w:val="00FA4893"/>
    <w:rsid w:val="00FA4909"/>
    <w:rsid w:val="00FA6751"/>
    <w:rsid w:val="00FA6E05"/>
    <w:rsid w:val="00FB1048"/>
    <w:rsid w:val="00FB41EE"/>
    <w:rsid w:val="00FB62C4"/>
    <w:rsid w:val="00FB62DA"/>
    <w:rsid w:val="00FB7701"/>
    <w:rsid w:val="00FB7AE2"/>
    <w:rsid w:val="00FB7EF5"/>
    <w:rsid w:val="00FC5F07"/>
    <w:rsid w:val="00FD1AC5"/>
    <w:rsid w:val="00FD59B2"/>
    <w:rsid w:val="00FD5CF0"/>
    <w:rsid w:val="00FD6537"/>
    <w:rsid w:val="00FE1005"/>
    <w:rsid w:val="00FE2518"/>
    <w:rsid w:val="00FE716B"/>
    <w:rsid w:val="00FF3175"/>
    <w:rsid w:val="00FF4810"/>
    <w:rsid w:val="00FF7F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Strong" w:semiHidden="0" w:unhideWhenUsed="0" w:qFormat="1"/>
    <w:lsdException w:name="Emphasis" w:semiHidden="0" w:uiPriority="20" w:unhideWhenUsed="0" w:qFormat="1"/>
    <w:lsdException w:name="Normal (Web)" w:uiPriority="99"/>
    <w:lsdException w:name="Balloon Tex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9F3"/>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link w:val="ListParagraphChar"/>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uiPriority w:val="99"/>
    <w:rsid w:val="00F776F4"/>
    <w:pPr>
      <w:numPr>
        <w:numId w:val="9"/>
      </w:numPr>
      <w:spacing w:after="50" w:line="180" w:lineRule="exact"/>
      <w:jc w:val="both"/>
    </w:pPr>
    <w:rPr>
      <w:rFonts w:eastAsia="MS Mincho"/>
      <w:noProof/>
      <w:sz w:val="16"/>
      <w:szCs w:val="16"/>
    </w:rPr>
  </w:style>
  <w:style w:type="table" w:customStyle="1" w:styleId="TableGrid0">
    <w:name w:val="TableGrid"/>
    <w:rsid w:val="00647F49"/>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character" w:customStyle="1" w:styleId="ListParagraphChar">
    <w:name w:val="List Paragraph Char"/>
    <w:link w:val="ListParagraph"/>
    <w:uiPriority w:val="34"/>
    <w:locked/>
    <w:rsid w:val="0075050A"/>
    <w:rPr>
      <w:rFonts w:ascii="Calibri" w:eastAsia="Times New Roman" w:hAnsi="Calibri"/>
      <w:sz w:val="22"/>
      <w:szCs w:val="22"/>
    </w:rPr>
  </w:style>
  <w:style w:type="paragraph" w:customStyle="1" w:styleId="LO-normal">
    <w:name w:val="LO-normal"/>
    <w:qFormat/>
    <w:rsid w:val="0075050A"/>
    <w:pPr>
      <w:suppressAutoHyphens/>
      <w:spacing w:line="276" w:lineRule="auto"/>
      <w:jc w:val="center"/>
    </w:pPr>
    <w:rPr>
      <w:rFonts w:asciiTheme="minorHAnsi" w:eastAsiaTheme="minorHAnsi" w:hAnsiTheme="minorHAnsi" w:cstheme="minorBidi"/>
      <w:sz w:val="22"/>
      <w:szCs w:val="22"/>
      <w:lang w:val="en-IN"/>
    </w:rPr>
  </w:style>
</w:styles>
</file>

<file path=word/webSettings.xml><?xml version="1.0" encoding="utf-8"?>
<w:webSettings xmlns:r="http://schemas.openxmlformats.org/officeDocument/2006/relationships" xmlns:w="http://schemas.openxmlformats.org/wordprocessingml/2006/main">
  <w:divs>
    <w:div w:id="27800172">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635140754">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30755489">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076364353">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38693112">
      <w:bodyDiv w:val="1"/>
      <w:marLeft w:val="0"/>
      <w:marRight w:val="0"/>
      <w:marTop w:val="0"/>
      <w:marBottom w:val="0"/>
      <w:divBdr>
        <w:top w:val="none" w:sz="0" w:space="0" w:color="auto"/>
        <w:left w:val="none" w:sz="0" w:space="0" w:color="auto"/>
        <w:bottom w:val="none" w:sz="0" w:space="0" w:color="auto"/>
        <w:right w:val="none" w:sz="0" w:space="0" w:color="auto"/>
      </w:divBdr>
    </w:div>
    <w:div w:id="1141655962">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228611082">
      <w:bodyDiv w:val="1"/>
      <w:marLeft w:val="0"/>
      <w:marRight w:val="0"/>
      <w:marTop w:val="0"/>
      <w:marBottom w:val="0"/>
      <w:divBdr>
        <w:top w:val="none" w:sz="0" w:space="0" w:color="auto"/>
        <w:left w:val="none" w:sz="0" w:space="0" w:color="auto"/>
        <w:bottom w:val="none" w:sz="0" w:space="0" w:color="auto"/>
        <w:right w:val="none" w:sz="0" w:space="0" w:color="auto"/>
      </w:divBdr>
    </w:div>
    <w:div w:id="1350252278">
      <w:bodyDiv w:val="1"/>
      <w:marLeft w:val="0"/>
      <w:marRight w:val="0"/>
      <w:marTop w:val="0"/>
      <w:marBottom w:val="0"/>
      <w:divBdr>
        <w:top w:val="none" w:sz="0" w:space="0" w:color="auto"/>
        <w:left w:val="none" w:sz="0" w:space="0" w:color="auto"/>
        <w:bottom w:val="none" w:sz="0" w:space="0" w:color="auto"/>
        <w:right w:val="none" w:sz="0" w:space="0" w:color="auto"/>
      </w:divBdr>
    </w:div>
    <w:div w:id="1410544392">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448426438">
      <w:bodyDiv w:val="1"/>
      <w:marLeft w:val="0"/>
      <w:marRight w:val="0"/>
      <w:marTop w:val="0"/>
      <w:marBottom w:val="0"/>
      <w:divBdr>
        <w:top w:val="none" w:sz="0" w:space="0" w:color="auto"/>
        <w:left w:val="none" w:sz="0" w:space="0" w:color="auto"/>
        <w:bottom w:val="none" w:sz="0" w:space="0" w:color="auto"/>
        <w:right w:val="none" w:sz="0" w:space="0" w:color="auto"/>
      </w:divBdr>
    </w:div>
    <w:div w:id="1472746341">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599169519">
      <w:bodyDiv w:val="1"/>
      <w:marLeft w:val="0"/>
      <w:marRight w:val="0"/>
      <w:marTop w:val="0"/>
      <w:marBottom w:val="0"/>
      <w:divBdr>
        <w:top w:val="none" w:sz="0" w:space="0" w:color="auto"/>
        <w:left w:val="none" w:sz="0" w:space="0" w:color="auto"/>
        <w:bottom w:val="none" w:sz="0" w:space="0" w:color="auto"/>
        <w:right w:val="none" w:sz="0" w:space="0" w:color="auto"/>
      </w:divBdr>
    </w:div>
    <w:div w:id="1653026066">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763724514">
      <w:bodyDiv w:val="1"/>
      <w:marLeft w:val="0"/>
      <w:marRight w:val="0"/>
      <w:marTop w:val="0"/>
      <w:marBottom w:val="0"/>
      <w:divBdr>
        <w:top w:val="none" w:sz="0" w:space="0" w:color="auto"/>
        <w:left w:val="none" w:sz="0" w:space="0" w:color="auto"/>
        <w:bottom w:val="none" w:sz="0" w:space="0" w:color="auto"/>
        <w:right w:val="none" w:sz="0" w:space="0" w:color="auto"/>
      </w:divBdr>
    </w:div>
    <w:div w:id="1815560556">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 w:id="21293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matplotlib.org/stable/tutorials/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cs.python-requests.org/en/master/" TargetMode="External"/><Relationship Id="rId2" Type="http://schemas.openxmlformats.org/officeDocument/2006/relationships/numbering" Target="numbering.xml"/><Relationship Id="rId16" Type="http://schemas.openxmlformats.org/officeDocument/2006/relationships/hyperlink" Target="https://www.riverbankcomputing.com/static/Docs/PyQt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cyclopedia.pub/73" TargetMode="External"/><Relationship Id="rId10" Type="http://schemas.openxmlformats.org/officeDocument/2006/relationships/footer" Target="footer2.xml"/><Relationship Id="rId19" Type="http://schemas.openxmlformats.org/officeDocument/2006/relationships/hyperlink" Target="https://www.irjet.net/archives/V7/i5/IRJET-V7I5118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fjournal.com/volume-2-issue-5/2020/3/11/an-innovative-flood-prediction-system-using-improved-machine-learning-approa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2</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4</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5</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6</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7</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8</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9</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10</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11</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12</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13</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14</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15</b:RefOrder>
  </b:Source>
  <b:Source>
    <b:Tag>Tec</b:Tag>
    <b:SourceType>InternetSite</b:SourceType>
    <b:Guid>{B0CBCEE4-A80F-481A-82BD-47B9A3C73832}</b:Guid>
    <b:InternetSiteTitle>TechTerms.com - Secondary Storage</b:InternetSiteTitle>
    <b:URL>http://www.techterms.com/definition/secondarystorage</b:URL>
    <b:RefOrder>16</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17</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18</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19</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20</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21</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22</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23</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24</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25</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26</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27</b:RefOrder>
  </b:Source>
  <b:Source>
    <b:Tag>LinLin</b:Tag>
    <b:SourceType>InternetSite</b:SourceType>
    <b:Guid>{DD08B106-9B3C-4DFD-8869-2A697CCCA317}</b:Guid>
    <b:InternetSiteTitle>Linux- The Shell</b:InternetSiteTitle>
    <b:URL>http://en.kioskea.net/contents/linux/linshell.php3</b:URL>
    <b:RefOrder>28</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29</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30</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31</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32</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33</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34</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35</b:RefOrder>
  </b:Source>
  <b:Source>
    <b:Tag>Mut</b:Tag>
    <b:SourceType>InternetSite</b:SourceType>
    <b:Guid>{138CDD78-ACCD-420B-B04A-B1E17F7A3C08}</b:Guid>
    <b:InternetSiteTitle>Mutual Exclusion within a Single Processor Linux kernel</b:InternetSiteTitle>
    <b:URL>http://parallel.rz.uni-mannheim.de/Linux/smp/node2.html</b:URL>
    <b:RefOrder>36</b:RefOrder>
  </b:Source>
  <b:Source>
    <b:Tag>red2</b:Tag>
    <b:SourceType>Misc</b:SourceType>
    <b:Guid>{56B2E945-21A0-4DB7-90EE-E90360031709}</b:Guid>
    <b:Author>
      <b:Author>
        <b:NameList>
          <b:Person>
            <b:Last>redHat</b:Last>
          </b:Person>
        </b:NameList>
      </b:Author>
    </b:Author>
    <b:Title>Red Hat Enterprise Linux Security</b:Title>
    <b:Comments>pdf</b:Comments>
    <b:RefOrder>37</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38</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39</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40</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41</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42</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43</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44</b:RefOrder>
  </b:Source>
  <b:Source>
    <b:Tag>Cho143</b:Tag>
    <b:SourceType>JournalArticle</b:SourceType>
    <b:Guid>{9ADD9B0C-7FC4-4188-92AD-F9679676DD3B}</b:Guid>
    <b:Author>
      <b:Author>
        <b:NameList>
          <b:Person>
            <b:Last>Chou</b:Last>
            <b:First>Jui-Sheng</b:First>
          </b:Person>
          <b:Person>
            <b:Last>Bui</b:Last>
            <b:First>Dac-Khuong</b:First>
          </b:Person>
        </b:NameList>
      </b:Author>
    </b:Author>
    <b:Title>Modeling heating and cooling loads by artificial intelligence for energy-efficient building design</b:Title>
    <b:JournalName>Energy and Buildings 82</b:JournalName>
    <b:Year>2014</b:Year>
    <b:Pages>437-446</b:Pages>
    <b:RefOrder>45</b:RefOrder>
  </b:Source>
  <b:Source>
    <b:Tag>Liu15</b:Tag>
    <b:SourceType>JournalArticle</b:SourceType>
    <b:Guid>{9AFEA5EF-0FDC-4432-A59D-DDB760B84DFC}</b:Guid>
    <b:Author>
      <b:Author>
        <b:NameList>
          <b:Person>
            <b:Last>Liu</b:Last>
            <b:First>Sha</b:First>
          </b:Person>
          <b:Person>
            <b:Last>Meng</b:Last>
            <b:First>Xianhai</b:First>
          </b:Person>
          <b:Person>
            <b:Last>Tam</b:Last>
            <b:First>Chiming</b:First>
          </b:Person>
        </b:NameList>
      </b:Author>
    </b:Author>
    <b:Title>Building information modeling based building design optimization for sustainability</b:Title>
    <b:JournalName>Energy and Buildings 105</b:JournalName>
    <b:Year>2015</b:Year>
    <b:Pages>139-153</b:Pages>
    <b:RefOrder>46</b:RefOrder>
  </b:Source>
  <b:Source>
    <b:Tag>07Te</b:Tag>
    <b:SourceType>ConferenceProceedings</b:SourceType>
    <b:Guid>{A08BA8D6-891F-4FD4-90C8-0DF3A9E5DBE8}</b:Guid>
    <b:JournalName>Tenth International IBPSA Conference, Beijing, China</b:JournalName>
    <b:Year>2007</b:Year>
    <b:Title>Thermal Performance Simulation from an Architectural Design Viewpoint</b:Title>
    <b:Author>
      <b:Author>
        <b:NameList>
          <b:Person>
            <b:Last>Bleil de Souza</b:Last>
            <b:First>Clarice</b:First>
          </b:Person>
          <b:Person>
            <b:Last>Knight</b:Last>
            <b:First>Ian</b:First>
          </b:Person>
        </b:NameList>
      </b:Author>
    </b:Author>
    <b:ConferenceName>Tenth International IBPSA Conference</b:ConferenceName>
    <b:City>Beijing, China</b:City>
    <b:RefOrder>47</b:RefOrder>
  </b:Source>
  <b:Source>
    <b:Tag>Azh11</b:Tag>
    <b:SourceType>JournalArticle</b:SourceType>
    <b:Guid>{4567E117-55A2-4D45-B4E2-4ADD61E83D15}</b:Guid>
    <b:Author>
      <b:Author>
        <b:NameList>
          <b:Person>
            <b:Last>Azhar</b:Last>
            <b:First>Salman</b:First>
          </b:Person>
        </b:NameList>
      </b:Author>
    </b:Author>
    <b:Title>Building Information Modeling (BIM): Trends, Benefits, Risks, and Challenges for the AEC Industry</b:Title>
    <b:JournalName>Leadership and Management in Engineering 11</b:JournalName>
    <b:Year>2011</b:Year>
    <b:Pages>241-252</b:Pages>
    <b:RefOrder>48</b:RefOrder>
  </b:Source>
  <b:Source>
    <b:Tag>Hen02</b:Tag>
    <b:SourceType>ConferenceProceedings</b:SourceType>
    <b:Guid>{C20AE654-F9CE-468F-8CB5-8DFFBBC45C29}</b:Guid>
    <b:Author>
      <b:Author>
        <b:NameList>
          <b:Person>
            <b:Last>Hensen</b:Last>
            <b:First>Jan</b:First>
          </b:Person>
        </b:NameList>
      </b:Author>
    </b:Author>
    <b:Title>Simulation for performance based building and systems design: some issues and solution directions</b:Title>
    <b:Year>2002</b:Year>
    <b:Pages>14</b:Pages>
    <b:ConferenceName>6th International Coference on Design and Decisions Support Systems in Architecture and Urban Planning</b:ConferenceName>
    <b:City>Ellecom</b:City>
    <b:Publisher>Technische Universiteit Eindhoven, Netherlands</b:Publisher>
    <b:RefOrder>49</b:RefOrder>
  </b:Source>
  <b:Source>
    <b:Tag>Jam16</b:Tag>
    <b:SourceType>JournalArticle</b:SourceType>
    <b:Guid>{EA0FDBB6-78CB-4961-9323-7E6DC880D35A}</b:Guid>
    <b:Title>Project-Based Construction Engineering Education in a Virtual Environment</b:Title>
    <b:Year>2016</b:Year>
    <b:Author>
      <b:Author>
        <b:NameList>
          <b:Person>
            <b:Last>Goedert</b:Last>
            <b:First>James</b:First>
          </b:Person>
          <b:Person>
            <b:Last>Rokooei</b:Last>
            <b:First>Saeed</b:First>
          </b:Person>
        </b:NameList>
      </b:Author>
    </b:Author>
    <b:JournalName>International Journal of Construction Education and Research</b:JournalName>
    <b:URL>http://www.tandfonline.com/doi/full/10.1080/15578771.2015.1121936</b:URL>
    <b:DOI>10.1080/15578771.2015.1121936</b:DOI>
    <b:RefOrder>50</b:RefOrder>
  </b:Source>
  <b:Source>
    <b:Tag>Goe132</b:Tag>
    <b:SourceType>ConferenceProceedings</b:SourceType>
    <b:Guid>{6304CEB9-8701-479B-9FA1-F38DB3B4A0B5}</b:Guid>
    <b:Author>
      <b:Author>
        <b:NameList>
          <b:Person>
            <b:Last>Goedert</b:Last>
            <b:First>J.</b:First>
          </b:Person>
          <b:Person>
            <b:Last>Rokooeisadabad</b:Last>
            <b:First>S.</b:First>
          </b:Person>
          <b:Person>
            <b:Last>Pawloski</b:Last>
            <b:First>R.</b:First>
          </b:Person>
        </b:NameList>
      </b:Author>
    </b:Author>
    <b:Title>A Project-based Simulation Model for Construction Education</b:Title>
    <b:Year>2013</b:Year>
    <b:ConferenceName>5th Conference on Higher Education Pedagogy</b:ConferenceName>
    <b:City>Blacksburg</b:City>
    <b:Publisher>Virginia Tech</b:Publisher>
    <b:RefOrder>51</b:RefOrder>
  </b:Source>
  <b:Source>
    <b:Tag>Sch16</b:Tag>
    <b:SourceType>JournalArticle</b:SourceType>
    <b:Guid>{D2AADCA4-0CD3-4274-8575-28576BFA1FEF}</b:Guid>
    <b:Author>
      <b:Author>
        <b:NameList>
          <b:Person>
            <b:Last>Scherer</b:Last>
            <b:First>Yvonne</b:First>
            <b:Middle>K.</b:Middle>
          </b:Person>
          <b:Person>
            <b:Last>Foltz-Ramos</b:Last>
            <b:First>Kelly</b:First>
          </b:Person>
          <b:Person>
            <b:Last>Fabry</b:Last>
            <b:First>Donna</b:First>
          </b:Person>
          <b:Person>
            <b:Last>Chao</b:Last>
            <b:First>Ying-Yu</b:First>
          </b:Person>
        </b:NameList>
      </b:Author>
    </b:Author>
    <b:Title>Evaluating Simulation Methodologies to Determine Best Strategies to Maximize Student Learning</b:Title>
    <b:JournalName>Journal of Professional Nursing</b:JournalName>
    <b:Year>2016</b:Year>
    <b:Pages>1-9</b:Pages>
    <b:RefOrder>52</b:RefOrder>
  </b:Source>
  <b:Source>
    <b:Tag>Hun16</b:Tag>
    <b:SourceType>JournalArticle</b:SourceType>
    <b:Guid>{D81F3E64-EC04-4E03-864D-23F7109687D7}</b:Guid>
    <b:Title>Development and validation of the simulation-based learning evaluation scale</b:Title>
    <b:Pages>72–77</b:Pages>
    <b:Year>2016</b:Year>
    <b:Author>
      <b:Author>
        <b:NameList>
          <b:Person>
            <b:Last>Hung</b:Last>
            <b:First>Chang-Chiao</b:First>
          </b:Person>
          <b:Person>
            <b:Last>Liu</b:Last>
            <b:First>Hsiu-Chen</b:First>
          </b:Person>
          <b:Person>
            <b:Last>Lin</b:Last>
            <b:First>Chun-Chih</b:First>
          </b:Person>
          <b:Person>
            <b:Last>Lee</b:Last>
            <b:First>Bih-O</b:First>
          </b:Person>
        </b:NameList>
      </b:Author>
    </b:Author>
    <b:JournalName>Nurse Education Today 40</b:JournalName>
    <b:RefOrder>53</b:RefOrder>
  </b:Source>
  <b:Source>
    <b:Tag>Goe131</b:Tag>
    <b:SourceType>JournalArticle</b:SourceType>
    <b:Guid>{8A8EEE1F-859F-46CA-A11F-252900972DEE}</b:Guid>
    <b:Author>
      <b:Author>
        <b:NameList>
          <b:Person>
            <b:Last>Goedert</b:Last>
            <b:First>J.</b:First>
          </b:Person>
          <b:Person>
            <b:Last>Pawloski</b:Last>
            <b:First>R.</b:First>
          </b:Person>
          <b:Person>
            <b:Last>Rokooeisadabad</b:Last>
            <b:First>S.</b:First>
          </b:Person>
          <b:Person>
            <b:Last>Subramaniam</b:Last>
            <b:First>M.</b:First>
          </b:Person>
        </b:NameList>
      </b:Author>
    </b:Author>
    <b:Title>Project-Oriented Pedagogical Model for Construction Engineering Education Using Cyberinfrastructure Tool</b:Title>
    <b:JournalName>Journal of Professional Issues in Engineering Education &amp; Practice</b:JournalName>
    <b:Year>2013</b:Year>
    <b:Pages>300-309</b:Pages>
    <b:Publisher>ASCE</b:Publisher>
    <b:Volume>139</b:Volume>
    <b:Issue>4</b:Issue>
    <b:RefOrder>54</b:RefOrder>
  </b:Source>
  <b:Source>
    <b:Tag>Goe</b:Tag>
    <b:SourceType>ConferenceProceedings</b:SourceType>
    <b:Guid>{A3EA4A7C-990F-45D5-9902-CCA085C27CDE}</b:Guid>
    <b:Author>
      <b:Author>
        <b:NameList>
          <b:Person>
            <b:Last>Goedert</b:Last>
            <b:First>James</b:First>
          </b:Person>
          <b:Person>
            <b:Last>Rokooei</b:Last>
            <b:First>Saeed</b:First>
          </b:Person>
          <b:Person>
            <b:Last>Pawloski</b:Last>
            <b:First>Robert</b:First>
          </b:Person>
        </b:NameList>
      </b:Author>
    </b:Author>
    <b:Title>Virtual Interactive Construction Education: A Project-based Pedagogical Model for Construction Engineering and Management</b:Title>
    <b:Pages>73-74</b:Pages>
    <b:Year>2012</b:Year>
    <b:ConferenceName>7th Conference on Higher Education Pedagogy- Virginia Tech</b:ConferenceName>
    <b:City>Blacksburg</b:City>
    <b:Publisher>7th Conference on Higher Education Pedagogy</b:Publisher>
    <b:RefOrder>55</b:RefOrder>
  </b:Source>
  <b:Source>
    <b:Tag>Rok14</b:Tag>
    <b:SourceType>ConferenceProceedings</b:SourceType>
    <b:Guid>{8286B4BD-00B9-4CD0-B4FC-EDE067093FD4}</b:Guid>
    <b:Author>
      <b:Author>
        <b:NameList>
          <b:Person>
            <b:Last>Rokooei</b:Last>
            <b:First>S.</b:First>
          </b:Person>
          <b:Person>
            <b:Last>Goedert</b:Last>
            <b:First>J.</b:First>
          </b:Person>
          <b:Person>
            <b:Last>Weerakoon</b:Last>
            <b:First>A.</b:First>
          </b:Person>
        </b:NameList>
      </b:Author>
    </b:Author>
    <b:Title>Simulation as an Effective Tool for Gender Education in Construction</b:Title>
    <b:Year>2014</b:Year>
    <b:ConferenceName>6th Conference on Higher Education Pedagogy</b:ConferenceName>
    <b:City>Blacksburg</b:City>
    <b:Publisher>Virginia Tech</b:Publisher>
    <b:RefOrder>56</b:RefOrder>
  </b:Source>
  <b:Source>
    <b:Tag>Rah14</b:Tag>
    <b:SourceType>JournalArticle</b:SourceType>
    <b:Guid>{5C68DEDE-4DBD-45E3-BC60-B2629FBDC2E5}</b:Guid>
    <b:Author>
      <b:Author>
        <b:NameList>
          <b:Person>
            <b:Last>Rahul Tiwari</b:Last>
            <b:First>Shalini</b:First>
          </b:Person>
          <b:Person>
            <b:Last>Nafees</b:Last>
            <b:First>Lubna</b:First>
          </b:Person>
          <b:Person>
            <b:Last>Krishnan</b:Last>
            <b:First>Omkumar</b:First>
          </b:Person>
        </b:NameList>
      </b:Author>
    </b:Author>
    <b:Title>Simulation as a pedagogical tool: Measurement of impact on perceived effective learning</b:Title>
    <b:JournalName>The International Journal of Management Education 12</b:JournalName>
    <b:Year>2014</b:Year>
    <b:Pages>260-270</b:Pages>
    <b:RefOrder>57</b:RefOrder>
  </b:Source>
  <b:Source>
    <b:Tag>CKS</b:Tag>
    <b:SourceType>Misc</b:SourceType>
    <b:Guid>{0AA4CEA8-1A04-4E3C-AE8F-569854B7D938}</b:Guid>
    <b:Author>
      <b:Author>
        <b:NameList>
          <b:Person>
            <b:Last>CK Seely</b:Last>
            <b:First>Jennifer</b:First>
          </b:Person>
        </b:NameList>
      </b:Author>
    </b:Author>
    <b:Title>Digital Fabrication in the Architectural Design Process</b:Title>
    <b:Year>2004</b:Year>
    <b:PublicationTitle>MS Thesis in Architecture Studies, Massachusetts Institute of Technology (MIT), Department of Architecture</b:PublicationTitle>
    <b:RefOrder>58</b:RefOrder>
  </b:Source>
  <b:Source>
    <b:Tag>Rok15</b:Tag>
    <b:SourceType>ConferenceProceedings</b:SourceType>
    <b:Guid>{DE1405F9-BBB4-4B4D-A515-DC276C7B6F6F}</b:Guid>
    <b:Author>
      <b:Author>
        <b:NameList>
          <b:Person>
            <b:Last>Rokooei</b:Last>
            <b:First>Saeed</b:First>
          </b:Person>
          <b:Person>
            <b:Last>Goedert</b:Last>
            <b:First>James</b:First>
            <b:Middle>Dean</b:Middle>
          </b:Person>
        </b:NameList>
      </b:Author>
    </b:Author>
    <b:Title>Lessons learned From a Simulation Project in Construction Education</b:Title>
    <b:Year>2015</b:Year>
    <b:ConferenceName>122nd ASEE Annual Conference &amp; Exposition</b:ConferenceName>
    <b:City>Seattle, Washington</b:City>
    <b:Publisher>American Society for Engineering Education</b:Publisher>
    <b:URL>https://www.asee.org/public/conferences/56/papers/12164/view</b:URL>
    <b:DOI>10.18260/p.24420</b:DOI>
    <b:RefOrder>59</b:RefOrder>
  </b:Source>
  <b:Source>
    <b:Tag>iii</b:Tag>
    <b:SourceType>Art</b:SourceType>
    <b:Guid>{547D1189-0A61-4068-B0CB-BE00DDEBE841}</b:Guid>
    <b:Title>ii</b:Title>
    <b:Author>
      <b:Artist>
        <b:NameList>
          <b:Person>
            <b:Last>iiii</b:Last>
          </b:Person>
        </b:NameList>
      </b:Artist>
    </b:Author>
    <b:PublicationTitle>kkkk</b:PublicationTitle>
    <b:RefOrder>60</b:RefOrder>
  </b:Source>
  <b:Source>
    <b:Tag>Tan04</b:Tag>
    <b:SourceType>Misc</b:SourceType>
    <b:Guid>{66EDF069-6FD2-4EAA-B5F9-87C8FA84C1E8}</b:Guid>
    <b:Author>
      <b:Author>
        <b:NameList>
          <b:Person>
            <b:Last>Tang</b:Last>
            <b:First>Dechao</b:First>
          </b:Person>
          <b:Person>
            <b:Last>Kim</b:Last>
            <b:First>Jaemin</b:First>
          </b:Person>
        </b:NameList>
      </b:Author>
    </b:Author>
    <b:Title>Simulation Support For Sustainable Design Of Buildings</b:Title>
    <b:Year>2004</b:Year>
    <b:PublicationTitle> ESRU Consultancy, University of Strathclyde, Glasgow, UK</b:PublicationTitle>
    <b:RefOrder>61</b:RefOrder>
  </b:Source>
  <b:Source>
    <b:Tag>And03</b:Tag>
    <b:SourceType>Misc</b:SourceType>
    <b:Guid>{877F7217-C9DA-4400-B315-685BD1ABBD22}</b:Guid>
    <b:Title>A thesis submitted to the Degree of Doctor of Philosophy</b:Title>
    <b:Year>2003</b:Year>
    <b:Author>
      <b:Author>
        <b:NameList>
          <b:Person>
            <b:Last>Andreas</b:Last>
            <b:First>Christoph</b:First>
          </b:Person>
        </b:NameList>
      </b:Author>
    </b:Author>
    <b:PublicationTitle>Towards the Integration of Simulation into the Building Design Process</b:PublicationTitle>
    <b:RefOrder>62</b:RefOrder>
  </b:Source>
  <b:Source>
    <b:Tag>Sae151</b:Tag>
    <b:SourceType>ConferenceProceedings</b:SourceType>
    <b:Guid>{5E7F731A-8CD8-44E4-8829-6EECB0347432}</b:Guid>
    <b:Author>
      <b:Author>
        <b:NameList>
          <b:Person>
            <b:Last>Rokooei</b:Last>
            <b:First>Saeed</b:First>
          </b:Person>
        </b:NameList>
      </b:Author>
    </b:Author>
    <b:Title>Building Information Modeling in Project Management: Necessities, Challenges and Outcomes</b:Title>
    <b:Pages>87-95</b:Pages>
    <b:Year>2015</b:Year>
    <b:ConferenceName>Proceedings of the 4th International Conference on Leadership, Technology, Innovation and Business Management (ICLTIBM-2014)</b:ConferenceName>
    <b:Publisher>Procedia - Social and Behavioral Sciences</b:Publisher>
    <b:URL>http://www.sciencedirect.com/science/article/pii/S1877042815056797</b:URL>
    <b:DOI>10.1016/j.sbspro.2015.11.332</b:DOI>
    <b:RefOrder>63</b:RefOrder>
  </b:Source>
  <b:Source>
    <b:Tag>Hav01</b:Tag>
    <b:SourceType>ConferenceProceedings</b:SourceType>
    <b:Guid>{22DF1851-5E9B-41E6-83A0-BB4523A525B6}</b:Guid>
    <b:Author>
      <b:Author>
        <b:NameList>
          <b:Person>
            <b:Last>Haves</b:Last>
            <b:First>Philip</b:First>
          </b:Person>
          <b:Person>
            <b:Last>Salsbury</b:Last>
            <b:First>Tim</b:First>
          </b:Person>
          <b:Person>
            <b:Last>Claridge</b:Last>
            <b:First>David</b:First>
          </b:Person>
          <b:Person>
            <b:Last>Liu</b:Last>
            <b:First>Mingsheng</b:First>
          </b:Person>
        </b:NameList>
      </b:Author>
    </b:Author>
    <b:Title>Use of Whole Building Simulation in On-Line Performance Assessment: Modeling and Implementation Issues</b:Title>
    <b:Year>2001</b:Year>
    <b:ConferenceName>Seventh International IBPSA Conference Building Simulation</b:ConferenceName>
    <b:City>Rio de Janeiro</b:City>
    <b:RefOrder>64</b:RefOrder>
  </b:Source>
  <b:Source>
    <b:Tag>Abo11</b:Tag>
    <b:SourceType>JournalArticle</b:SourceType>
    <b:Guid>{801F91A3-E681-47D3-AE79-1EB3F01A137B}</b:Guid>
    <b:Title>Role of Simulation in Construction Engineering and Management</b:Title>
    <b:Year>2011</b:Year>
    <b:Author>
      <b:Author>
        <b:NameList>
          <b:Person>
            <b:Last>AbouRizk</b:Last>
            <b:First>Simaan</b:First>
          </b:Person>
        </b:NameList>
      </b:Author>
    </b:Author>
    <b:PublicationTitle>Ph.D., P.E., M.ASCE</b:PublicationTitle>
    <b:JournalName>Construction Engineering and Management</b:JournalName>
    <b:Pages>1140-1153</b:Pages>
    <b:RefOrder>65</b:RefOrder>
  </b:Source>
  <b:Source>
    <b:Tag>Sae15</b:Tag>
    <b:SourceType>ConferenceProceedings</b:SourceType>
    <b:Guid>{4E6E5C17-442D-4372-9D46-B0F4B2036EBB}</b:Guid>
    <b:Author>
      <b:Author>
        <b:NameList>
          <b:Person>
            <b:Last>Rokooei</b:Last>
            <b:First>Saeed</b:First>
          </b:Person>
          <b:Person>
            <b:Last>Goedert</b:Last>
            <b:First>James</b:First>
          </b:Person>
          <b:Person>
            <b:Last>Fickle</b:Last>
            <b:First>Katherine</b:First>
          </b:Person>
        </b:NameList>
      </b:Author>
    </b:Author>
    <b:Title>Using a Simulation Model for Project Management Education</b:Title>
    <b:Year>2015</b:Year>
    <b:ConferenceName>7th Conference on Higher Education Pedagogy</b:ConferenceName>
    <b:City>Blacksburg</b:City>
    <b:Publisher>Virginia Tech</b:Publisher>
    <b:RefOrder>66</b:RefOrder>
  </b:Source>
  <b:Source xmlns:b="http://schemas.openxmlformats.org/officeDocument/2006/bibliography">
    <b:Tag>Val15</b:Tag>
    <b:SourceType>JournalArticle</b:SourceType>
    <b:Guid>{522FA999-A4CC-4967-BD27-A49452F76010}</b:Guid>
    <b:Author>
      <b:Author>
        <b:NameList>
          <b:Person>
            <b:Last>Valinejad Shoubi</b:Last>
            <b:First>Mojtaba</b:First>
          </b:Person>
          <b:Person>
            <b:Last>Valinejad Shoubi</b:Last>
            <b:First>Masoud</b:First>
          </b:Person>
          <b:Person>
            <b:Last>Bagchi</b:Last>
            <b:First>Ashutosh</b:First>
          </b:Person>
          <b:Person>
            <b:Last>Shakiba Barough</b:Last>
            <b:First>Azin</b:First>
          </b:Person>
        </b:NameList>
      </b:Author>
    </b:Author>
    <b:Title>Reducing the operational energy demand in buildings using building information modeling tools and sustainability approaches</b:Title>
    <b:Year>2015</b:Year>
    <b:JournalName>Ain Shams Engineering Journal</b:JournalName>
    <b:Pages>41–55</b:Pages>
    <b:RefOrder>67</b:RefOrder>
  </b:Source>
  <b:Source>
    <b:Tag>htt2</b:Tag>
    <b:SourceType>InternetSite</b:SourceType>
    <b:Guid>{DAEC0B36-D7D0-42F7-A8F3-78EA5D36F285}</b:Guid>
    <b:Title>http://www.esru.strath.ac.uk</b:Title>
    <b:Author>
      <b:Author>
        <b:NameList>
          <b:Person>
            <b:Last>ESRU</b:Last>
          </b:Person>
        </b:NameList>
      </b:Author>
    </b:Author>
    <b:InternetSiteTitle>Energy Systems Research Unit</b:InternetSiteTitle>
    <b:RefOrder>68</b:RefOrder>
  </b:Source>
  <b:Source>
    <b:Tag>www</b:Tag>
    <b:SourceType>InternetSite</b:SourceType>
    <b:Guid>{BC1D5E60-A80F-4532-B904-6D398BAF8511}</b:Guid>
    <b:Title>http://www.fenestration.com/index.php</b:Title>
    <b:Author>
      <b:Author>
        <b:NameList>
          <b:Person>
            <b:Last>Carli</b:Last>
          </b:Person>
        </b:NameList>
      </b:Author>
    </b:Author>
    <b:InternetSiteTitle>Carli, Inc.</b:InternetSiteTitle>
    <b:RefOrder>69</b:RefOrder>
  </b:Source>
  <b:Source>
    <b:Tag>htt</b:Tag>
    <b:SourceType>InternetSite</b:SourceType>
    <b:Guid>{0CEB5ABB-EFA9-4445-8E9C-58137362192D}</b:Guid>
    <b:Title>https://www.energyplus.net</b:Title>
    <b:Author>
      <b:Author>
        <b:NameList>
          <b:Person>
            <b:Last>EnergyPlus</b:Last>
          </b:Person>
        </b:NameList>
      </b:Author>
    </b:Author>
    <b:InternetSiteTitle>EnergyPlus</b:InternetSiteTitle>
    <b:RefOrder>70</b:RefOrder>
  </b:Source>
  <b:Source>
    <b:Tag>Mar03</b:Tag>
    <b:SourceType>JournalArticle</b:SourceType>
    <b:Guid>{EDFC987C-5D87-4EB9-8779-A0ABC15FC593}</b:Guid>
    <b:Author>
      <b:Author>
        <b:NameList>
          <b:Person>
            <b:Last>Marsh</b:Last>
            <b:First>Andrew</b:First>
          </b:Person>
        </b:NameList>
      </b:Author>
    </b:Author>
    <b:Title>ECOTECT and EnergyPlus</b:Title>
    <b:Year>2003</b:Year>
    <b:City>Wales, United Kingdom</b:City>
    <b:JournalName>Building Energy Simulation User News, Vol 24, No. 6</b:JournalName>
    <b:RefOrder>71</b:RefOrder>
  </b:Source>
  <b:Source>
    <b:Tag>sah1</b:Tag>
    <b:SourceType>JournalArticle</b:SourceType>
    <b:Guid>{E372D490-A527-446D-83F1-0D5EBBCFF276}</b:Guid>
    <b:Author>
      <b:Artist>
        <b:NameList>
          <b:Person>
            <b:Last>sahra</b:Last>
          </b:Person>
        </b:NameList>
      </b:Artist>
      <b:Author>
        <b:NameList>
          <b:Person>
            <b:Last>sahra</b:Last>
          </b:Person>
        </b:NameList>
      </b:Author>
    </b:Author>
    <b:Title>bbb</b:Title>
    <b:RefOrder>1</b:RefOrder>
  </b:Source>
</b:Sources>
</file>

<file path=customXml/itemProps1.xml><?xml version="1.0" encoding="utf-8"?>
<ds:datastoreItem xmlns:ds="http://schemas.openxmlformats.org/officeDocument/2006/customXml" ds:itemID="{08A7B792-15BB-4DB1-86E2-20CD622D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International Journal of Scientific Research in Computer Science, Engineering and Information Technology</vt:lpstr>
    </vt:vector>
  </TitlesOfParts>
  <Company/>
  <LinksUpToDate>false</LinksUpToDate>
  <CharactersWithSpaces>17994</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Scientific Research in Computer Science, Engineering and Information Technology</dc:title>
  <dc:subject>Research Paper</dc:subject>
  <dc:creator>TechnoScience Academy</dc:creator>
  <cp:keywords>IJSRCSEIT</cp:keywords>
  <dc:description>International Journal of Scientific Research in Computer Science, Engineering and Information Technology</dc:description>
  <cp:lastModifiedBy>Kishan Kashyap M</cp:lastModifiedBy>
  <cp:revision>22</cp:revision>
  <cp:lastPrinted>2021-06-25T13:29:00Z</cp:lastPrinted>
  <dcterms:created xsi:type="dcterms:W3CDTF">2021-06-23T13:36:00Z</dcterms:created>
  <dcterms:modified xsi:type="dcterms:W3CDTF">2021-07-26T01:27:00Z</dcterms:modified>
  <cp:category>Science, Engineering and Technology</cp:category>
  <cp:contentStatus>Active</cp:contentStatus>
</cp:coreProperties>
</file>